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17DBFA2" w14:textId="0BCC64A0" w:rsidR="00797ED5" w:rsidRPr="00797ED5" w:rsidRDefault="00746586" w:rsidP="00797ED5">
      <w:pPr>
        <w:rPr>
          <w:rFonts w:ascii="Verdana" w:eastAsia="Verdana" w:hAnsi="Verdana"/>
          <w:sz w:val="20"/>
          <w:szCs w:val="20"/>
        </w:rPr>
      </w:pPr>
      <w:r w:rsidRPr="00603DA8">
        <w:rPr>
          <w:noProof/>
          <w:sz w:val="40"/>
          <w:szCs w:val="40"/>
        </w:rPr>
        <w:drawing>
          <wp:anchor distT="0" distB="0" distL="114300" distR="114300" simplePos="0" relativeHeight="251659264" behindDoc="1" locked="0" layoutInCell="1" allowOverlap="1" wp14:anchorId="12AC68B8" wp14:editId="4F41BBD7">
            <wp:simplePos x="0" y="0"/>
            <wp:positionH relativeFrom="margin">
              <wp:align>center</wp:align>
            </wp:positionH>
            <wp:positionV relativeFrom="topMargin">
              <wp:posOffset>129540</wp:posOffset>
            </wp:positionV>
            <wp:extent cx="6756400" cy="25400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6756400" cy="254000"/>
                    </a:xfrm>
                    <a:prstGeom prst="rect">
                      <a:avLst/>
                    </a:prstGeom>
                    <a:noFill/>
                  </pic:spPr>
                </pic:pic>
              </a:graphicData>
            </a:graphic>
          </wp:anchor>
        </w:drawing>
      </w:r>
    </w:p>
    <w:p w14:paraId="57124B88" w14:textId="10F992B4" w:rsidR="00603DA8" w:rsidRPr="00797ED5" w:rsidRDefault="00603DA8" w:rsidP="00797ED5">
      <w:pPr>
        <w:jc w:val="center"/>
        <w:rPr>
          <w:rFonts w:ascii="Verdana" w:eastAsia="Verdana" w:hAnsi="Verdana"/>
          <w:sz w:val="45"/>
        </w:rPr>
      </w:pPr>
      <w:r w:rsidRPr="00603DA8">
        <w:rPr>
          <w:rFonts w:ascii="Verdana" w:eastAsia="Verdana" w:hAnsi="Verdana"/>
          <w:b/>
          <w:color w:val="CC3333"/>
          <w:sz w:val="40"/>
          <w:szCs w:val="40"/>
        </w:rPr>
        <w:t xml:space="preserve">VIJAY </w:t>
      </w:r>
      <w:r w:rsidRPr="00603DA8">
        <w:rPr>
          <w:rFonts w:ascii="Verdana" w:eastAsia="Verdana" w:hAnsi="Verdana"/>
          <w:b/>
          <w:color w:val="666666"/>
          <w:sz w:val="40"/>
          <w:szCs w:val="40"/>
        </w:rPr>
        <w:t>KANKANALA</w:t>
      </w:r>
    </w:p>
    <w:p w14:paraId="73E88FD2" w14:textId="77777777" w:rsidR="00603DA8" w:rsidRDefault="00603DA8" w:rsidP="00603DA8">
      <w:pPr>
        <w:spacing w:line="111" w:lineRule="exact"/>
      </w:pPr>
    </w:p>
    <w:p w14:paraId="78D52BFF" w14:textId="32C66390" w:rsidR="00603DA8" w:rsidRPr="00746586" w:rsidRDefault="002A277B" w:rsidP="00746586">
      <w:pPr>
        <w:spacing w:line="0" w:lineRule="atLeast"/>
        <w:jc w:val="center"/>
        <w:rPr>
          <w:rFonts w:ascii="Verdana" w:eastAsia="Verdana" w:hAnsi="Verdana"/>
          <w:b/>
          <w:bCs/>
          <w:sz w:val="19"/>
          <w:szCs w:val="19"/>
        </w:rPr>
      </w:pPr>
      <w:r>
        <w:rPr>
          <w:rFonts w:ascii="Verdana" w:eastAsia="Verdana" w:hAnsi="Verdana"/>
          <w:b/>
          <w:bCs/>
          <w:sz w:val="19"/>
          <w:szCs w:val="19"/>
        </w:rPr>
        <w:t xml:space="preserve">469-713-6327              </w:t>
      </w:r>
      <w:r w:rsidR="00603DA8" w:rsidRPr="00746586">
        <w:rPr>
          <w:rFonts w:ascii="Verdana" w:eastAsia="Verdana" w:hAnsi="Verdana"/>
          <w:b/>
          <w:bCs/>
          <w:sz w:val="19"/>
          <w:szCs w:val="19"/>
        </w:rPr>
        <w:t>vijay.unix123@gmail.com</w:t>
      </w:r>
    </w:p>
    <w:p w14:paraId="2505D0F8" w14:textId="77777777" w:rsidR="00603DA8" w:rsidRDefault="00603DA8" w:rsidP="00603DA8">
      <w:pPr>
        <w:spacing w:line="0" w:lineRule="atLeast"/>
        <w:rPr>
          <w:rFonts w:ascii="Verdana" w:eastAsia="Verdana" w:hAnsi="Verdana"/>
          <w:b/>
          <w:color w:val="666666"/>
          <w:sz w:val="29"/>
        </w:rPr>
      </w:pPr>
      <w:r>
        <w:rPr>
          <w:rFonts w:ascii="Verdana" w:eastAsia="Verdana" w:hAnsi="Verdana"/>
          <w:b/>
          <w:color w:val="666666"/>
          <w:sz w:val="29"/>
        </w:rPr>
        <w:t>Summary</w:t>
      </w:r>
    </w:p>
    <w:p w14:paraId="6B2E9355" w14:textId="77777777" w:rsidR="00603DA8" w:rsidRDefault="00603DA8" w:rsidP="00603DA8">
      <w:pPr>
        <w:spacing w:line="20" w:lineRule="exact"/>
      </w:pPr>
      <w:r>
        <w:rPr>
          <w:rFonts w:ascii="Verdana" w:eastAsia="Verdana" w:hAnsi="Verdana"/>
          <w:b/>
          <w:noProof/>
          <w:color w:val="666666"/>
          <w:sz w:val="29"/>
        </w:rPr>
        <w:drawing>
          <wp:anchor distT="0" distB="0" distL="114300" distR="114300" simplePos="0" relativeHeight="251660288" behindDoc="1" locked="0" layoutInCell="1" allowOverlap="1" wp14:anchorId="7BEB40FA" wp14:editId="0B28B288">
            <wp:simplePos x="0" y="0"/>
            <wp:positionH relativeFrom="column">
              <wp:posOffset>0</wp:posOffset>
            </wp:positionH>
            <wp:positionV relativeFrom="paragraph">
              <wp:posOffset>22225</wp:posOffset>
            </wp:positionV>
            <wp:extent cx="6756400" cy="12700"/>
            <wp:effectExtent l="1905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6756400" cy="12700"/>
                    </a:xfrm>
                    <a:prstGeom prst="rect">
                      <a:avLst/>
                    </a:prstGeom>
                    <a:noFill/>
                  </pic:spPr>
                </pic:pic>
              </a:graphicData>
            </a:graphic>
          </wp:anchor>
        </w:drawing>
      </w:r>
    </w:p>
    <w:p w14:paraId="74D70A87" w14:textId="77777777" w:rsidR="00603DA8" w:rsidRDefault="00603DA8" w:rsidP="00603DA8">
      <w:pPr>
        <w:spacing w:line="123" w:lineRule="exact"/>
      </w:pPr>
    </w:p>
    <w:p w14:paraId="78BBD78C" w14:textId="4EC179BF" w:rsidR="00603DA8" w:rsidRPr="003F1DD8" w:rsidRDefault="00603DA8" w:rsidP="003F1DD8">
      <w:pPr>
        <w:pStyle w:val="ListParagraph"/>
        <w:numPr>
          <w:ilvl w:val="3"/>
          <w:numId w:val="26"/>
        </w:numPr>
        <w:spacing w:line="255" w:lineRule="auto"/>
        <w:ind w:left="1080" w:right="60"/>
        <w:rPr>
          <w:rFonts w:ascii="Verdana" w:eastAsia="Verdana" w:hAnsi="Verdana"/>
          <w:sz w:val="18"/>
          <w:szCs w:val="18"/>
        </w:rPr>
      </w:pPr>
      <w:r w:rsidRPr="003F1DD8">
        <w:rPr>
          <w:rFonts w:ascii="Verdana" w:eastAsia="Verdana" w:hAnsi="Verdana"/>
          <w:sz w:val="18"/>
          <w:szCs w:val="18"/>
        </w:rPr>
        <w:t xml:space="preserve">Experienced in deployment and managing of production environments in cloud, on prem using several cloud </w:t>
      </w:r>
      <w:r w:rsidR="003F1DD8" w:rsidRPr="003F1DD8">
        <w:rPr>
          <w:rFonts w:ascii="Verdana" w:eastAsia="Verdana" w:hAnsi="Verdana"/>
          <w:sz w:val="18"/>
          <w:szCs w:val="18"/>
        </w:rPr>
        <w:t>technologies.</w:t>
      </w:r>
    </w:p>
    <w:p w14:paraId="59491576" w14:textId="5ACAEB0D" w:rsidR="00603DA8" w:rsidRPr="003F1DD8" w:rsidRDefault="00603DA8" w:rsidP="003F1DD8">
      <w:pPr>
        <w:spacing w:line="20" w:lineRule="exact"/>
        <w:rPr>
          <w:sz w:val="18"/>
          <w:szCs w:val="18"/>
        </w:rPr>
      </w:pPr>
    </w:p>
    <w:p w14:paraId="50AF136E" w14:textId="2038F612" w:rsidR="003F1DD8" w:rsidRPr="003F1DD8" w:rsidRDefault="00603DA8" w:rsidP="003F1DD8">
      <w:pPr>
        <w:pStyle w:val="ListParagraph"/>
        <w:numPr>
          <w:ilvl w:val="3"/>
          <w:numId w:val="26"/>
        </w:numPr>
        <w:spacing w:line="249" w:lineRule="auto"/>
        <w:ind w:left="1080" w:right="620"/>
        <w:rPr>
          <w:rFonts w:ascii="Verdana" w:eastAsia="Verdana" w:hAnsi="Verdana"/>
          <w:sz w:val="18"/>
          <w:szCs w:val="18"/>
        </w:rPr>
      </w:pPr>
      <w:r w:rsidRPr="003F1DD8">
        <w:rPr>
          <w:rFonts w:ascii="Verdana" w:eastAsia="Verdana" w:hAnsi="Verdana"/>
          <w:sz w:val="18"/>
          <w:szCs w:val="18"/>
        </w:rPr>
        <w:t xml:space="preserve">Handled automated production deployments using chef, puppet, docker, AWS </w:t>
      </w:r>
      <w:r w:rsidR="003F1DD8" w:rsidRPr="003F1DD8">
        <w:rPr>
          <w:rFonts w:ascii="Verdana" w:eastAsia="Verdana" w:hAnsi="Verdana"/>
          <w:sz w:val="18"/>
          <w:szCs w:val="18"/>
        </w:rPr>
        <w:t>resources.</w:t>
      </w:r>
      <w:r w:rsidRPr="003F1DD8">
        <w:rPr>
          <w:rFonts w:ascii="Verdana" w:eastAsia="Verdana" w:hAnsi="Verdana"/>
          <w:sz w:val="18"/>
          <w:szCs w:val="18"/>
        </w:rPr>
        <w:t xml:space="preserve"> </w:t>
      </w:r>
    </w:p>
    <w:p w14:paraId="63C93698" w14:textId="7679728F" w:rsidR="00603DA8" w:rsidRPr="003F1DD8" w:rsidRDefault="00603DA8" w:rsidP="003F1DD8">
      <w:pPr>
        <w:pStyle w:val="ListParagraph"/>
        <w:numPr>
          <w:ilvl w:val="3"/>
          <w:numId w:val="26"/>
        </w:numPr>
        <w:spacing w:line="249" w:lineRule="auto"/>
        <w:ind w:left="1080" w:right="620"/>
        <w:rPr>
          <w:rFonts w:ascii="Verdana" w:eastAsia="Verdana" w:hAnsi="Verdana"/>
          <w:sz w:val="18"/>
          <w:szCs w:val="18"/>
        </w:rPr>
      </w:pPr>
      <w:r w:rsidRPr="003F1DD8">
        <w:rPr>
          <w:rFonts w:ascii="Verdana" w:eastAsia="Verdana" w:hAnsi="Verdana"/>
          <w:sz w:val="18"/>
          <w:szCs w:val="18"/>
        </w:rPr>
        <w:t>Setting up CI-CD Build Pipelines and Release processes for applications.</w:t>
      </w:r>
    </w:p>
    <w:p w14:paraId="3940402F" w14:textId="16D82264" w:rsidR="00603DA8" w:rsidRPr="003F1DD8" w:rsidRDefault="00603DA8" w:rsidP="003F1DD8">
      <w:pPr>
        <w:spacing w:line="20" w:lineRule="exact"/>
        <w:rPr>
          <w:sz w:val="18"/>
          <w:szCs w:val="18"/>
        </w:rPr>
      </w:pPr>
    </w:p>
    <w:p w14:paraId="70EB122E" w14:textId="348081AF" w:rsidR="00603DA8" w:rsidRPr="003F1DD8" w:rsidRDefault="00603DA8" w:rsidP="003F1DD8">
      <w:pPr>
        <w:pStyle w:val="ListParagraph"/>
        <w:numPr>
          <w:ilvl w:val="3"/>
          <w:numId w:val="26"/>
        </w:numPr>
        <w:spacing w:line="258" w:lineRule="auto"/>
        <w:ind w:left="1080" w:right="240"/>
        <w:rPr>
          <w:rFonts w:ascii="Verdana" w:eastAsia="Verdana" w:hAnsi="Verdana"/>
          <w:sz w:val="18"/>
          <w:szCs w:val="18"/>
        </w:rPr>
      </w:pPr>
      <w:r w:rsidRPr="003F1DD8">
        <w:rPr>
          <w:rFonts w:ascii="Verdana" w:eastAsia="Verdana" w:hAnsi="Verdana"/>
          <w:sz w:val="18"/>
          <w:szCs w:val="18"/>
        </w:rPr>
        <w:t>Supported monthly Releases and took care of the Pre-Release and Post Release activities and documented the instructions for the production release.</w:t>
      </w:r>
    </w:p>
    <w:p w14:paraId="05255704" w14:textId="7CAC266C" w:rsidR="00603DA8" w:rsidRDefault="00603DA8" w:rsidP="00603DA8">
      <w:pPr>
        <w:spacing w:line="20" w:lineRule="exact"/>
      </w:pPr>
    </w:p>
    <w:p w14:paraId="0487E1F0" w14:textId="77777777" w:rsidR="00603DA8" w:rsidRDefault="00603DA8" w:rsidP="00603DA8">
      <w:pPr>
        <w:spacing w:line="84" w:lineRule="exact"/>
      </w:pPr>
    </w:p>
    <w:p w14:paraId="6BF3717A" w14:textId="77777777" w:rsidR="00603DA8" w:rsidRDefault="00603DA8" w:rsidP="00603DA8">
      <w:pPr>
        <w:spacing w:line="0" w:lineRule="atLeast"/>
        <w:rPr>
          <w:rFonts w:ascii="Verdana" w:eastAsia="Verdana" w:hAnsi="Verdana"/>
          <w:b/>
          <w:color w:val="666666"/>
          <w:sz w:val="29"/>
        </w:rPr>
      </w:pPr>
      <w:r>
        <w:rPr>
          <w:rFonts w:ascii="Verdana" w:eastAsia="Verdana" w:hAnsi="Verdana"/>
          <w:b/>
          <w:color w:val="666666"/>
          <w:sz w:val="29"/>
        </w:rPr>
        <w:t>Education and Training</w:t>
      </w:r>
    </w:p>
    <w:p w14:paraId="7555457C" w14:textId="77777777" w:rsidR="00603DA8" w:rsidRDefault="00603DA8" w:rsidP="00603DA8">
      <w:pPr>
        <w:spacing w:line="20" w:lineRule="exact"/>
      </w:pPr>
      <w:r>
        <w:rPr>
          <w:rFonts w:ascii="Verdana" w:eastAsia="Verdana" w:hAnsi="Verdana"/>
          <w:b/>
          <w:noProof/>
          <w:color w:val="666666"/>
          <w:sz w:val="29"/>
        </w:rPr>
        <w:drawing>
          <wp:anchor distT="0" distB="0" distL="114300" distR="114300" simplePos="0" relativeHeight="251665408" behindDoc="1" locked="0" layoutInCell="1" allowOverlap="1" wp14:anchorId="3EAC7EC9" wp14:editId="7A88BE8E">
            <wp:simplePos x="0" y="0"/>
            <wp:positionH relativeFrom="column">
              <wp:posOffset>0</wp:posOffset>
            </wp:positionH>
            <wp:positionV relativeFrom="paragraph">
              <wp:posOffset>13335</wp:posOffset>
            </wp:positionV>
            <wp:extent cx="6756400" cy="12700"/>
            <wp:effectExtent l="1905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6756400" cy="12700"/>
                    </a:xfrm>
                    <a:prstGeom prst="rect">
                      <a:avLst/>
                    </a:prstGeom>
                    <a:noFill/>
                  </pic:spPr>
                </pic:pic>
              </a:graphicData>
            </a:graphic>
          </wp:anchor>
        </w:drawing>
      </w:r>
    </w:p>
    <w:p w14:paraId="6357A31A" w14:textId="77777777" w:rsidR="00603DA8" w:rsidRDefault="00603DA8" w:rsidP="00603DA8">
      <w:pPr>
        <w:spacing w:line="119" w:lineRule="exact"/>
      </w:pPr>
    </w:p>
    <w:tbl>
      <w:tblPr>
        <w:tblW w:w="0" w:type="auto"/>
        <w:tblInd w:w="1200" w:type="dxa"/>
        <w:tblLayout w:type="fixed"/>
        <w:tblCellMar>
          <w:left w:w="0" w:type="dxa"/>
          <w:right w:w="0" w:type="dxa"/>
        </w:tblCellMar>
        <w:tblLook w:val="0000" w:firstRow="0" w:lastRow="0" w:firstColumn="0" w:lastColumn="0" w:noHBand="0" w:noVBand="0"/>
      </w:tblPr>
      <w:tblGrid>
        <w:gridCol w:w="6000"/>
        <w:gridCol w:w="3440"/>
      </w:tblGrid>
      <w:tr w:rsidR="00603DA8" w14:paraId="2B46BC3A" w14:textId="77777777" w:rsidTr="002D7F97">
        <w:trPr>
          <w:trHeight w:val="244"/>
        </w:trPr>
        <w:tc>
          <w:tcPr>
            <w:tcW w:w="6000" w:type="dxa"/>
            <w:shd w:val="clear" w:color="auto" w:fill="auto"/>
            <w:vAlign w:val="bottom"/>
          </w:tcPr>
          <w:p w14:paraId="3418FC6E" w14:textId="77777777" w:rsidR="00603DA8" w:rsidRDefault="00603DA8" w:rsidP="002D7F97">
            <w:pPr>
              <w:spacing w:line="0" w:lineRule="atLeast"/>
              <w:rPr>
                <w:rFonts w:ascii="Verdana" w:eastAsia="Verdana" w:hAnsi="Verdana"/>
                <w:b/>
                <w:sz w:val="19"/>
              </w:rPr>
            </w:pPr>
            <w:r>
              <w:rPr>
                <w:rFonts w:ascii="Verdana" w:eastAsia="Verdana" w:hAnsi="Verdana"/>
                <w:b/>
                <w:sz w:val="19"/>
              </w:rPr>
              <w:t>Masters</w:t>
            </w:r>
            <w:r>
              <w:rPr>
                <w:rFonts w:ascii="Verdana" w:eastAsia="Verdana" w:hAnsi="Verdana"/>
                <w:sz w:val="19"/>
              </w:rPr>
              <w:t>,</w:t>
            </w:r>
            <w:r>
              <w:rPr>
                <w:rFonts w:ascii="Verdana" w:eastAsia="Verdana" w:hAnsi="Verdana"/>
                <w:b/>
                <w:sz w:val="19"/>
              </w:rPr>
              <w:t xml:space="preserve"> Engineering Technology</w:t>
            </w:r>
          </w:p>
        </w:tc>
        <w:tc>
          <w:tcPr>
            <w:tcW w:w="3440" w:type="dxa"/>
            <w:shd w:val="clear" w:color="auto" w:fill="auto"/>
            <w:vAlign w:val="bottom"/>
          </w:tcPr>
          <w:p w14:paraId="3D98D596" w14:textId="77777777" w:rsidR="00603DA8" w:rsidRDefault="00603DA8" w:rsidP="002D7F97">
            <w:pPr>
              <w:spacing w:line="0" w:lineRule="atLeast"/>
              <w:ind w:left="2560"/>
              <w:rPr>
                <w:rFonts w:ascii="Verdana" w:eastAsia="Verdana" w:hAnsi="Verdana"/>
                <w:w w:val="94"/>
                <w:sz w:val="19"/>
              </w:rPr>
            </w:pPr>
            <w:r>
              <w:rPr>
                <w:rFonts w:ascii="Verdana" w:eastAsia="Verdana" w:hAnsi="Verdana"/>
                <w:w w:val="94"/>
                <w:sz w:val="19"/>
              </w:rPr>
              <w:t>Dec 2011</w:t>
            </w:r>
          </w:p>
        </w:tc>
      </w:tr>
      <w:tr w:rsidR="00603DA8" w14:paraId="0CB500EB" w14:textId="77777777" w:rsidTr="002D7F97">
        <w:trPr>
          <w:trHeight w:val="240"/>
        </w:trPr>
        <w:tc>
          <w:tcPr>
            <w:tcW w:w="6000" w:type="dxa"/>
            <w:shd w:val="clear" w:color="auto" w:fill="auto"/>
            <w:vAlign w:val="bottom"/>
          </w:tcPr>
          <w:p w14:paraId="53AFC3A7" w14:textId="77777777" w:rsidR="00603DA8" w:rsidRDefault="00603DA8" w:rsidP="002D7F97">
            <w:pPr>
              <w:spacing w:line="231" w:lineRule="exact"/>
              <w:rPr>
                <w:rFonts w:ascii="Verdana" w:eastAsia="Verdana" w:hAnsi="Verdana"/>
                <w:sz w:val="19"/>
              </w:rPr>
            </w:pPr>
            <w:r>
              <w:rPr>
                <w:rFonts w:ascii="Verdana" w:eastAsia="Verdana" w:hAnsi="Verdana"/>
                <w:sz w:val="19"/>
              </w:rPr>
              <w:t xml:space="preserve">Pittsburg State University </w:t>
            </w:r>
            <w:r>
              <w:rPr>
                <w:rFonts w:ascii="MS PGothic" w:eastAsia="MS PGothic" w:hAnsi="MS PGothic"/>
                <w:sz w:val="19"/>
              </w:rPr>
              <w:t>－</w:t>
            </w:r>
            <w:r>
              <w:rPr>
                <w:rFonts w:ascii="Verdana" w:eastAsia="Verdana" w:hAnsi="Verdana"/>
                <w:sz w:val="19"/>
              </w:rPr>
              <w:t xml:space="preserve"> Kansas</w:t>
            </w:r>
          </w:p>
        </w:tc>
        <w:tc>
          <w:tcPr>
            <w:tcW w:w="3440" w:type="dxa"/>
            <w:shd w:val="clear" w:color="auto" w:fill="auto"/>
            <w:vAlign w:val="bottom"/>
          </w:tcPr>
          <w:p w14:paraId="18F1BB8E" w14:textId="77777777" w:rsidR="00603DA8" w:rsidRDefault="00603DA8" w:rsidP="002D7F97">
            <w:pPr>
              <w:spacing w:line="0" w:lineRule="atLeast"/>
            </w:pPr>
          </w:p>
        </w:tc>
      </w:tr>
      <w:tr w:rsidR="00603DA8" w14:paraId="05ADDBC3" w14:textId="77777777" w:rsidTr="002D7F97">
        <w:trPr>
          <w:trHeight w:val="251"/>
        </w:trPr>
        <w:tc>
          <w:tcPr>
            <w:tcW w:w="6000" w:type="dxa"/>
            <w:shd w:val="clear" w:color="auto" w:fill="auto"/>
            <w:vAlign w:val="bottom"/>
          </w:tcPr>
          <w:p w14:paraId="16F0F20B" w14:textId="77777777" w:rsidR="00603DA8" w:rsidRDefault="00603DA8" w:rsidP="002D7F97">
            <w:pPr>
              <w:spacing w:line="0" w:lineRule="atLeast"/>
              <w:rPr>
                <w:rFonts w:ascii="Verdana" w:eastAsia="Verdana" w:hAnsi="Verdana"/>
                <w:sz w:val="19"/>
              </w:rPr>
            </w:pPr>
            <w:r>
              <w:rPr>
                <w:rFonts w:ascii="Verdana" w:eastAsia="Verdana" w:hAnsi="Verdana"/>
                <w:sz w:val="19"/>
              </w:rPr>
              <w:t>Engineering Technology 3.64</w:t>
            </w:r>
          </w:p>
        </w:tc>
        <w:tc>
          <w:tcPr>
            <w:tcW w:w="3440" w:type="dxa"/>
            <w:shd w:val="clear" w:color="auto" w:fill="auto"/>
            <w:vAlign w:val="bottom"/>
          </w:tcPr>
          <w:p w14:paraId="34824C17" w14:textId="77777777" w:rsidR="00603DA8" w:rsidRDefault="00603DA8" w:rsidP="002D7F97">
            <w:pPr>
              <w:spacing w:line="0" w:lineRule="atLeast"/>
              <w:rPr>
                <w:sz w:val="21"/>
              </w:rPr>
            </w:pPr>
          </w:p>
        </w:tc>
      </w:tr>
    </w:tbl>
    <w:p w14:paraId="79D46D4D" w14:textId="77777777" w:rsidR="00603DA8" w:rsidRDefault="00603DA8" w:rsidP="00603DA8">
      <w:pPr>
        <w:spacing w:line="120" w:lineRule="exact"/>
      </w:pPr>
    </w:p>
    <w:p w14:paraId="65721C48" w14:textId="77777777" w:rsidR="00603DA8" w:rsidRDefault="00603DA8" w:rsidP="00603DA8">
      <w:pPr>
        <w:spacing w:line="0" w:lineRule="atLeast"/>
        <w:rPr>
          <w:rFonts w:ascii="Verdana" w:eastAsia="Verdana" w:hAnsi="Verdana"/>
          <w:b/>
          <w:color w:val="666666"/>
          <w:sz w:val="29"/>
        </w:rPr>
      </w:pPr>
      <w:r>
        <w:rPr>
          <w:rFonts w:ascii="Verdana" w:eastAsia="Verdana" w:hAnsi="Verdana"/>
          <w:b/>
          <w:color w:val="666666"/>
          <w:sz w:val="29"/>
        </w:rPr>
        <w:t>Skills</w:t>
      </w:r>
    </w:p>
    <w:p w14:paraId="65B3D2FE" w14:textId="77777777" w:rsidR="00603DA8" w:rsidRDefault="00603DA8" w:rsidP="00603DA8">
      <w:pPr>
        <w:spacing w:line="20" w:lineRule="exact"/>
      </w:pPr>
      <w:r>
        <w:rPr>
          <w:rFonts w:ascii="Verdana" w:eastAsia="Verdana" w:hAnsi="Verdana"/>
          <w:b/>
          <w:noProof/>
          <w:color w:val="666666"/>
          <w:sz w:val="29"/>
        </w:rPr>
        <w:drawing>
          <wp:anchor distT="0" distB="0" distL="114300" distR="114300" simplePos="0" relativeHeight="251666432" behindDoc="1" locked="0" layoutInCell="1" allowOverlap="1" wp14:anchorId="6B03501C" wp14:editId="79252C31">
            <wp:simplePos x="0" y="0"/>
            <wp:positionH relativeFrom="column">
              <wp:posOffset>0</wp:posOffset>
            </wp:positionH>
            <wp:positionV relativeFrom="paragraph">
              <wp:posOffset>22225</wp:posOffset>
            </wp:positionV>
            <wp:extent cx="6756400" cy="12700"/>
            <wp:effectExtent l="1905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6756400" cy="12700"/>
                    </a:xfrm>
                    <a:prstGeom prst="rect">
                      <a:avLst/>
                    </a:prstGeom>
                    <a:noFill/>
                  </pic:spPr>
                </pic:pic>
              </a:graphicData>
            </a:graphic>
          </wp:anchor>
        </w:drawing>
      </w:r>
    </w:p>
    <w:p w14:paraId="3EB23623" w14:textId="77777777" w:rsidR="00603DA8" w:rsidRDefault="00603DA8" w:rsidP="00603DA8">
      <w:pPr>
        <w:spacing w:line="105" w:lineRule="exact"/>
      </w:pPr>
    </w:p>
    <w:tbl>
      <w:tblPr>
        <w:tblW w:w="9440" w:type="dxa"/>
        <w:tblInd w:w="1200" w:type="dxa"/>
        <w:tblLayout w:type="fixed"/>
        <w:tblCellMar>
          <w:left w:w="0" w:type="dxa"/>
          <w:right w:w="0" w:type="dxa"/>
        </w:tblCellMar>
        <w:tblLook w:val="0000" w:firstRow="0" w:lastRow="0" w:firstColumn="0" w:lastColumn="0" w:noHBand="0" w:noVBand="0"/>
      </w:tblPr>
      <w:tblGrid>
        <w:gridCol w:w="3660"/>
        <w:gridCol w:w="5780"/>
      </w:tblGrid>
      <w:tr w:rsidR="00603DA8" w14:paraId="71525DA3" w14:textId="77777777" w:rsidTr="002D7F97">
        <w:trPr>
          <w:trHeight w:val="258"/>
        </w:trPr>
        <w:tc>
          <w:tcPr>
            <w:tcW w:w="3660" w:type="dxa"/>
            <w:tcBorders>
              <w:right w:val="single" w:sz="8" w:space="0" w:color="FEFDFD"/>
            </w:tcBorders>
            <w:shd w:val="clear" w:color="auto" w:fill="auto"/>
            <w:vAlign w:val="bottom"/>
          </w:tcPr>
          <w:p w14:paraId="55D3AAB7" w14:textId="77777777" w:rsidR="00603DA8" w:rsidRPr="00746586" w:rsidRDefault="00603DA8" w:rsidP="002D7F97">
            <w:pPr>
              <w:spacing w:line="0" w:lineRule="atLeast"/>
              <w:rPr>
                <w:rFonts w:ascii="Verdana" w:eastAsia="Verdana" w:hAnsi="Verdana"/>
                <w:sz w:val="18"/>
                <w:szCs w:val="18"/>
              </w:rPr>
            </w:pPr>
            <w:r w:rsidRPr="00746586">
              <w:rPr>
                <w:rFonts w:ascii="Verdana" w:eastAsia="Verdana" w:hAnsi="Verdana"/>
                <w:sz w:val="18"/>
                <w:szCs w:val="18"/>
              </w:rPr>
              <w:t>Operating Systems</w:t>
            </w:r>
          </w:p>
        </w:tc>
        <w:tc>
          <w:tcPr>
            <w:tcW w:w="5780" w:type="dxa"/>
            <w:shd w:val="clear" w:color="auto" w:fill="auto"/>
            <w:vAlign w:val="bottom"/>
          </w:tcPr>
          <w:p w14:paraId="34490BB1" w14:textId="77777777" w:rsidR="00603DA8" w:rsidRPr="00746586" w:rsidRDefault="00603DA8" w:rsidP="002D7F97">
            <w:pPr>
              <w:spacing w:line="0" w:lineRule="atLeast"/>
              <w:rPr>
                <w:rFonts w:ascii="Verdana" w:eastAsia="Verdana" w:hAnsi="Verdana"/>
                <w:sz w:val="18"/>
                <w:szCs w:val="18"/>
              </w:rPr>
            </w:pPr>
            <w:r w:rsidRPr="00746586">
              <w:rPr>
                <w:rFonts w:ascii="Verdana" w:eastAsia="Verdana" w:hAnsi="Verdana"/>
                <w:sz w:val="18"/>
                <w:szCs w:val="18"/>
              </w:rPr>
              <w:t>Linux (Red hat, Amazon Linux, Ubuntu, SUSE),</w:t>
            </w:r>
          </w:p>
        </w:tc>
      </w:tr>
      <w:tr w:rsidR="00603DA8" w14:paraId="3FD8B311" w14:textId="77777777" w:rsidTr="002D7F97">
        <w:trPr>
          <w:trHeight w:val="240"/>
        </w:trPr>
        <w:tc>
          <w:tcPr>
            <w:tcW w:w="3660" w:type="dxa"/>
            <w:tcBorders>
              <w:right w:val="single" w:sz="8" w:space="0" w:color="FEFDFD"/>
            </w:tcBorders>
            <w:shd w:val="clear" w:color="auto" w:fill="auto"/>
            <w:vAlign w:val="bottom"/>
          </w:tcPr>
          <w:p w14:paraId="7FDF3C55" w14:textId="77777777" w:rsidR="00603DA8" w:rsidRPr="00746586" w:rsidRDefault="00603DA8" w:rsidP="002D7F97">
            <w:pPr>
              <w:spacing w:line="0" w:lineRule="atLeast"/>
              <w:rPr>
                <w:sz w:val="18"/>
                <w:szCs w:val="18"/>
              </w:rPr>
            </w:pPr>
          </w:p>
        </w:tc>
        <w:tc>
          <w:tcPr>
            <w:tcW w:w="5780" w:type="dxa"/>
            <w:shd w:val="clear" w:color="auto" w:fill="auto"/>
            <w:vAlign w:val="bottom"/>
          </w:tcPr>
          <w:p w14:paraId="321A8E7A" w14:textId="77777777" w:rsidR="00603DA8" w:rsidRPr="00746586" w:rsidRDefault="00603DA8" w:rsidP="002D7F97">
            <w:pPr>
              <w:spacing w:line="0" w:lineRule="atLeast"/>
              <w:rPr>
                <w:rFonts w:ascii="Verdana" w:eastAsia="Verdana" w:hAnsi="Verdana"/>
                <w:sz w:val="18"/>
                <w:szCs w:val="18"/>
              </w:rPr>
            </w:pPr>
            <w:r w:rsidRPr="00746586">
              <w:rPr>
                <w:rFonts w:ascii="Verdana" w:eastAsia="Verdana" w:hAnsi="Verdana"/>
                <w:sz w:val="18"/>
                <w:szCs w:val="18"/>
              </w:rPr>
              <w:t>UNIX, Windows. MacOS</w:t>
            </w:r>
          </w:p>
        </w:tc>
      </w:tr>
      <w:tr w:rsidR="00603DA8" w14:paraId="3ACE8EB0" w14:textId="77777777" w:rsidTr="002D7F97">
        <w:trPr>
          <w:trHeight w:val="240"/>
        </w:trPr>
        <w:tc>
          <w:tcPr>
            <w:tcW w:w="3660" w:type="dxa"/>
            <w:tcBorders>
              <w:right w:val="single" w:sz="8" w:space="0" w:color="FEFDFD"/>
            </w:tcBorders>
            <w:shd w:val="clear" w:color="auto" w:fill="auto"/>
            <w:vAlign w:val="bottom"/>
          </w:tcPr>
          <w:p w14:paraId="775A575C" w14:textId="77777777" w:rsidR="00603DA8" w:rsidRPr="00746586" w:rsidRDefault="00603DA8" w:rsidP="002D7F97">
            <w:pPr>
              <w:spacing w:line="0" w:lineRule="atLeast"/>
              <w:rPr>
                <w:rFonts w:ascii="Verdana" w:eastAsia="Verdana" w:hAnsi="Verdana"/>
                <w:sz w:val="18"/>
                <w:szCs w:val="18"/>
              </w:rPr>
            </w:pPr>
            <w:r w:rsidRPr="00746586">
              <w:rPr>
                <w:rFonts w:ascii="Verdana" w:eastAsia="Verdana" w:hAnsi="Verdana"/>
                <w:sz w:val="18"/>
                <w:szCs w:val="18"/>
              </w:rPr>
              <w:t>Programming Languages</w:t>
            </w:r>
          </w:p>
        </w:tc>
        <w:tc>
          <w:tcPr>
            <w:tcW w:w="5780" w:type="dxa"/>
            <w:shd w:val="clear" w:color="auto" w:fill="auto"/>
            <w:vAlign w:val="bottom"/>
          </w:tcPr>
          <w:p w14:paraId="5FD64980" w14:textId="77777777" w:rsidR="00603DA8" w:rsidRPr="00746586" w:rsidRDefault="00603DA8" w:rsidP="002D7F97">
            <w:pPr>
              <w:spacing w:line="0" w:lineRule="atLeast"/>
              <w:rPr>
                <w:rFonts w:ascii="Verdana" w:eastAsia="Verdana" w:hAnsi="Verdana"/>
                <w:sz w:val="18"/>
                <w:szCs w:val="18"/>
              </w:rPr>
            </w:pPr>
            <w:r w:rsidRPr="00746586">
              <w:rPr>
                <w:rFonts w:ascii="Verdana" w:eastAsia="Verdana" w:hAnsi="Verdana"/>
                <w:sz w:val="18"/>
                <w:szCs w:val="18"/>
              </w:rPr>
              <w:t>Bash, PowerShell, Java, Ruby, Python, HTML,</w:t>
            </w:r>
          </w:p>
        </w:tc>
      </w:tr>
      <w:tr w:rsidR="00603DA8" w14:paraId="28B499F3" w14:textId="77777777" w:rsidTr="002D7F97">
        <w:trPr>
          <w:trHeight w:val="240"/>
        </w:trPr>
        <w:tc>
          <w:tcPr>
            <w:tcW w:w="3660" w:type="dxa"/>
            <w:tcBorders>
              <w:right w:val="single" w:sz="8" w:space="0" w:color="FEFDFD"/>
            </w:tcBorders>
            <w:shd w:val="clear" w:color="auto" w:fill="auto"/>
            <w:vAlign w:val="bottom"/>
          </w:tcPr>
          <w:p w14:paraId="2144D1F4" w14:textId="77777777" w:rsidR="00603DA8" w:rsidRPr="00746586" w:rsidRDefault="00603DA8" w:rsidP="002D7F97">
            <w:pPr>
              <w:spacing w:line="0" w:lineRule="atLeast"/>
              <w:rPr>
                <w:sz w:val="18"/>
                <w:szCs w:val="18"/>
              </w:rPr>
            </w:pPr>
          </w:p>
        </w:tc>
        <w:tc>
          <w:tcPr>
            <w:tcW w:w="5780" w:type="dxa"/>
            <w:shd w:val="clear" w:color="auto" w:fill="auto"/>
            <w:vAlign w:val="bottom"/>
          </w:tcPr>
          <w:p w14:paraId="68373336" w14:textId="77777777" w:rsidR="00603DA8" w:rsidRPr="00746586" w:rsidRDefault="00603DA8" w:rsidP="002D7F97">
            <w:pPr>
              <w:spacing w:line="0" w:lineRule="atLeast"/>
              <w:rPr>
                <w:rFonts w:ascii="Verdana" w:eastAsia="Verdana" w:hAnsi="Verdana"/>
                <w:sz w:val="18"/>
                <w:szCs w:val="18"/>
              </w:rPr>
            </w:pPr>
            <w:r w:rsidRPr="00746586">
              <w:rPr>
                <w:rFonts w:ascii="Verdana" w:eastAsia="Verdana" w:hAnsi="Verdana"/>
                <w:sz w:val="18"/>
                <w:szCs w:val="18"/>
              </w:rPr>
              <w:t>JavaScript, Groovy</w:t>
            </w:r>
          </w:p>
        </w:tc>
      </w:tr>
      <w:tr w:rsidR="00603DA8" w14:paraId="267E0886" w14:textId="77777777" w:rsidTr="002D7F97">
        <w:trPr>
          <w:trHeight w:val="240"/>
        </w:trPr>
        <w:tc>
          <w:tcPr>
            <w:tcW w:w="3660" w:type="dxa"/>
            <w:tcBorders>
              <w:right w:val="single" w:sz="8" w:space="0" w:color="FEFDFD"/>
            </w:tcBorders>
            <w:shd w:val="clear" w:color="auto" w:fill="auto"/>
            <w:vAlign w:val="bottom"/>
          </w:tcPr>
          <w:p w14:paraId="3382D85E" w14:textId="77777777" w:rsidR="00603DA8" w:rsidRPr="00746586" w:rsidRDefault="00603DA8" w:rsidP="002D7F97">
            <w:pPr>
              <w:spacing w:line="0" w:lineRule="atLeast"/>
              <w:rPr>
                <w:rFonts w:ascii="Verdana" w:eastAsia="Verdana" w:hAnsi="Verdana"/>
                <w:sz w:val="18"/>
                <w:szCs w:val="18"/>
              </w:rPr>
            </w:pPr>
            <w:r w:rsidRPr="00746586">
              <w:rPr>
                <w:rFonts w:ascii="Verdana" w:eastAsia="Verdana" w:hAnsi="Verdana"/>
                <w:sz w:val="18"/>
                <w:szCs w:val="18"/>
              </w:rPr>
              <w:t>Databases</w:t>
            </w:r>
          </w:p>
        </w:tc>
        <w:tc>
          <w:tcPr>
            <w:tcW w:w="5780" w:type="dxa"/>
            <w:shd w:val="clear" w:color="auto" w:fill="auto"/>
            <w:vAlign w:val="bottom"/>
          </w:tcPr>
          <w:p w14:paraId="3DB366DD" w14:textId="22D7C584" w:rsidR="00603DA8" w:rsidRPr="00746586" w:rsidRDefault="00603DA8" w:rsidP="002D7F97">
            <w:pPr>
              <w:spacing w:line="0" w:lineRule="atLeast"/>
              <w:rPr>
                <w:rFonts w:ascii="Verdana" w:eastAsia="Verdana" w:hAnsi="Verdana"/>
                <w:sz w:val="18"/>
                <w:szCs w:val="18"/>
              </w:rPr>
            </w:pPr>
            <w:r w:rsidRPr="00746586">
              <w:rPr>
                <w:rFonts w:ascii="Verdana" w:eastAsia="Verdana" w:hAnsi="Verdana"/>
                <w:sz w:val="18"/>
                <w:szCs w:val="18"/>
              </w:rPr>
              <w:t>MS SQL SERVER, Oracle 9, 10g, MySQ</w:t>
            </w:r>
            <w:r w:rsidR="00580C99">
              <w:rPr>
                <w:rFonts w:ascii="Verdana" w:eastAsia="Verdana" w:hAnsi="Verdana"/>
                <w:sz w:val="18"/>
                <w:szCs w:val="18"/>
              </w:rPr>
              <w:t>L</w:t>
            </w:r>
            <w:r w:rsidRPr="00746586">
              <w:rPr>
                <w:rFonts w:ascii="Verdana" w:eastAsia="Verdana" w:hAnsi="Verdana"/>
                <w:sz w:val="18"/>
                <w:szCs w:val="18"/>
              </w:rPr>
              <w:t>, SQLite,</w:t>
            </w:r>
          </w:p>
        </w:tc>
      </w:tr>
      <w:tr w:rsidR="00603DA8" w14:paraId="015660B8" w14:textId="77777777" w:rsidTr="002D7F97">
        <w:trPr>
          <w:trHeight w:val="240"/>
        </w:trPr>
        <w:tc>
          <w:tcPr>
            <w:tcW w:w="3660" w:type="dxa"/>
            <w:tcBorders>
              <w:right w:val="single" w:sz="8" w:space="0" w:color="FEFDFD"/>
            </w:tcBorders>
            <w:shd w:val="clear" w:color="auto" w:fill="auto"/>
            <w:vAlign w:val="bottom"/>
          </w:tcPr>
          <w:p w14:paraId="4C19C728" w14:textId="77777777" w:rsidR="00603DA8" w:rsidRPr="00746586" w:rsidRDefault="00603DA8" w:rsidP="002D7F97">
            <w:pPr>
              <w:spacing w:line="0" w:lineRule="atLeast"/>
              <w:rPr>
                <w:sz w:val="18"/>
                <w:szCs w:val="18"/>
              </w:rPr>
            </w:pPr>
          </w:p>
        </w:tc>
        <w:tc>
          <w:tcPr>
            <w:tcW w:w="5780" w:type="dxa"/>
            <w:shd w:val="clear" w:color="auto" w:fill="auto"/>
            <w:vAlign w:val="bottom"/>
          </w:tcPr>
          <w:p w14:paraId="13FA3881" w14:textId="77777777" w:rsidR="00603DA8" w:rsidRPr="00746586" w:rsidRDefault="00603DA8" w:rsidP="002D7F97">
            <w:pPr>
              <w:spacing w:line="0" w:lineRule="atLeast"/>
              <w:rPr>
                <w:rFonts w:ascii="Verdana" w:eastAsia="Verdana" w:hAnsi="Verdana"/>
                <w:sz w:val="18"/>
                <w:szCs w:val="18"/>
              </w:rPr>
            </w:pPr>
            <w:r w:rsidRPr="00746586">
              <w:rPr>
                <w:rFonts w:ascii="Verdana" w:eastAsia="Verdana" w:hAnsi="Verdana"/>
                <w:sz w:val="18"/>
                <w:szCs w:val="18"/>
              </w:rPr>
              <w:t>Cassandra, MongoDB, AWS RDS</w:t>
            </w:r>
          </w:p>
        </w:tc>
      </w:tr>
      <w:tr w:rsidR="00603DA8" w14:paraId="6453B1C6" w14:textId="77777777" w:rsidTr="002D7F97">
        <w:trPr>
          <w:trHeight w:val="240"/>
        </w:trPr>
        <w:tc>
          <w:tcPr>
            <w:tcW w:w="3660" w:type="dxa"/>
            <w:tcBorders>
              <w:right w:val="single" w:sz="8" w:space="0" w:color="FEFDFD"/>
            </w:tcBorders>
            <w:shd w:val="clear" w:color="auto" w:fill="auto"/>
            <w:vAlign w:val="bottom"/>
          </w:tcPr>
          <w:p w14:paraId="69C91AA1" w14:textId="77777777" w:rsidR="00603DA8" w:rsidRPr="00746586" w:rsidRDefault="00603DA8" w:rsidP="002D7F97">
            <w:pPr>
              <w:spacing w:line="0" w:lineRule="atLeast"/>
              <w:rPr>
                <w:sz w:val="18"/>
                <w:szCs w:val="18"/>
              </w:rPr>
            </w:pPr>
          </w:p>
        </w:tc>
        <w:tc>
          <w:tcPr>
            <w:tcW w:w="5780" w:type="dxa"/>
            <w:shd w:val="clear" w:color="auto" w:fill="auto"/>
            <w:vAlign w:val="bottom"/>
          </w:tcPr>
          <w:p w14:paraId="630F7DA3" w14:textId="77777777" w:rsidR="00603DA8" w:rsidRPr="00746586" w:rsidRDefault="00603DA8" w:rsidP="002D7F97">
            <w:pPr>
              <w:spacing w:line="0" w:lineRule="atLeast"/>
              <w:rPr>
                <w:rFonts w:ascii="Verdana" w:eastAsia="Verdana" w:hAnsi="Verdana"/>
                <w:sz w:val="18"/>
                <w:szCs w:val="18"/>
              </w:rPr>
            </w:pPr>
            <w:r w:rsidRPr="00746586">
              <w:rPr>
                <w:rFonts w:ascii="Verdana" w:eastAsia="Verdana" w:hAnsi="Verdana"/>
                <w:sz w:val="18"/>
                <w:szCs w:val="18"/>
              </w:rPr>
              <w:t>Veritas Cluster Server (VCS), Microsoft Cluster</w:t>
            </w:r>
          </w:p>
        </w:tc>
      </w:tr>
      <w:tr w:rsidR="00603DA8" w14:paraId="3CBFD08A" w14:textId="77777777" w:rsidTr="002D7F97">
        <w:trPr>
          <w:trHeight w:val="240"/>
        </w:trPr>
        <w:tc>
          <w:tcPr>
            <w:tcW w:w="3660" w:type="dxa"/>
            <w:tcBorders>
              <w:right w:val="single" w:sz="8" w:space="0" w:color="FEFDFD"/>
            </w:tcBorders>
            <w:shd w:val="clear" w:color="auto" w:fill="auto"/>
            <w:vAlign w:val="bottom"/>
          </w:tcPr>
          <w:p w14:paraId="79D7F7C8" w14:textId="77777777" w:rsidR="00603DA8" w:rsidRPr="00746586" w:rsidRDefault="00603DA8" w:rsidP="002D7F97">
            <w:pPr>
              <w:spacing w:line="0" w:lineRule="atLeast"/>
              <w:rPr>
                <w:rFonts w:ascii="Verdana" w:eastAsia="Verdana" w:hAnsi="Verdana"/>
                <w:sz w:val="18"/>
                <w:szCs w:val="18"/>
              </w:rPr>
            </w:pPr>
            <w:r w:rsidRPr="00746586">
              <w:rPr>
                <w:rFonts w:ascii="Verdana" w:eastAsia="Verdana" w:hAnsi="Verdana"/>
                <w:sz w:val="18"/>
                <w:szCs w:val="18"/>
              </w:rPr>
              <w:t>Cluster Tools</w:t>
            </w:r>
          </w:p>
        </w:tc>
        <w:tc>
          <w:tcPr>
            <w:tcW w:w="5780" w:type="dxa"/>
            <w:shd w:val="clear" w:color="auto" w:fill="auto"/>
            <w:vAlign w:val="bottom"/>
          </w:tcPr>
          <w:p w14:paraId="6D49A159" w14:textId="77777777" w:rsidR="00603DA8" w:rsidRPr="00746586" w:rsidRDefault="00603DA8" w:rsidP="002D7F97">
            <w:pPr>
              <w:spacing w:line="0" w:lineRule="atLeast"/>
              <w:rPr>
                <w:rFonts w:ascii="Verdana" w:eastAsia="Verdana" w:hAnsi="Verdana"/>
                <w:sz w:val="18"/>
                <w:szCs w:val="18"/>
              </w:rPr>
            </w:pPr>
            <w:r w:rsidRPr="00746586">
              <w:rPr>
                <w:rFonts w:ascii="Verdana" w:eastAsia="Verdana" w:hAnsi="Verdana"/>
                <w:sz w:val="18"/>
                <w:szCs w:val="18"/>
              </w:rPr>
              <w:t>Server (MSCS) Veritas Volume Replicator (VVR)</w:t>
            </w:r>
          </w:p>
        </w:tc>
      </w:tr>
      <w:tr w:rsidR="00603DA8" w14:paraId="1374470F" w14:textId="77777777" w:rsidTr="002D7F97">
        <w:trPr>
          <w:trHeight w:val="240"/>
        </w:trPr>
        <w:tc>
          <w:tcPr>
            <w:tcW w:w="3660" w:type="dxa"/>
            <w:tcBorders>
              <w:right w:val="single" w:sz="8" w:space="0" w:color="FEFDFD"/>
            </w:tcBorders>
            <w:shd w:val="clear" w:color="auto" w:fill="auto"/>
            <w:vAlign w:val="bottom"/>
          </w:tcPr>
          <w:p w14:paraId="25B005B1" w14:textId="77777777" w:rsidR="00603DA8" w:rsidRPr="00746586" w:rsidRDefault="00603DA8" w:rsidP="002D7F97">
            <w:pPr>
              <w:spacing w:line="0" w:lineRule="atLeast"/>
              <w:rPr>
                <w:sz w:val="18"/>
                <w:szCs w:val="18"/>
              </w:rPr>
            </w:pPr>
          </w:p>
        </w:tc>
        <w:tc>
          <w:tcPr>
            <w:tcW w:w="5780" w:type="dxa"/>
            <w:shd w:val="clear" w:color="auto" w:fill="auto"/>
            <w:vAlign w:val="bottom"/>
          </w:tcPr>
          <w:p w14:paraId="6CD71CAF" w14:textId="77777777" w:rsidR="00603DA8" w:rsidRPr="00746586" w:rsidRDefault="00603DA8" w:rsidP="002D7F97">
            <w:pPr>
              <w:spacing w:line="0" w:lineRule="atLeast"/>
              <w:rPr>
                <w:rFonts w:ascii="Verdana" w:eastAsia="Verdana" w:hAnsi="Verdana"/>
                <w:sz w:val="18"/>
                <w:szCs w:val="18"/>
              </w:rPr>
            </w:pPr>
            <w:r w:rsidRPr="00746586">
              <w:rPr>
                <w:rFonts w:ascii="Verdana" w:eastAsia="Verdana" w:hAnsi="Verdana"/>
                <w:sz w:val="18"/>
                <w:szCs w:val="18"/>
              </w:rPr>
              <w:t>Jenkins, Chef, Puppet, Ansible, uDeploy, JIRA,</w:t>
            </w:r>
          </w:p>
        </w:tc>
      </w:tr>
      <w:tr w:rsidR="00603DA8" w14:paraId="0409A73F" w14:textId="77777777" w:rsidTr="002D7F97">
        <w:trPr>
          <w:trHeight w:val="240"/>
        </w:trPr>
        <w:tc>
          <w:tcPr>
            <w:tcW w:w="3660" w:type="dxa"/>
            <w:tcBorders>
              <w:right w:val="single" w:sz="8" w:space="0" w:color="FEFDFD"/>
            </w:tcBorders>
            <w:shd w:val="clear" w:color="auto" w:fill="auto"/>
            <w:vAlign w:val="bottom"/>
          </w:tcPr>
          <w:p w14:paraId="6ED6CA10" w14:textId="77777777" w:rsidR="00603DA8" w:rsidRPr="00746586" w:rsidRDefault="00603DA8" w:rsidP="002D7F97">
            <w:pPr>
              <w:spacing w:line="0" w:lineRule="atLeast"/>
              <w:rPr>
                <w:rFonts w:ascii="Verdana" w:eastAsia="Verdana" w:hAnsi="Verdana"/>
                <w:sz w:val="18"/>
                <w:szCs w:val="18"/>
              </w:rPr>
            </w:pPr>
            <w:r w:rsidRPr="00746586">
              <w:rPr>
                <w:rFonts w:ascii="Verdana" w:eastAsia="Verdana" w:hAnsi="Verdana"/>
                <w:sz w:val="18"/>
                <w:szCs w:val="18"/>
              </w:rPr>
              <w:t>CI/CD</w:t>
            </w:r>
          </w:p>
        </w:tc>
        <w:tc>
          <w:tcPr>
            <w:tcW w:w="5780" w:type="dxa"/>
            <w:shd w:val="clear" w:color="auto" w:fill="auto"/>
            <w:vAlign w:val="bottom"/>
          </w:tcPr>
          <w:p w14:paraId="4112A9D2" w14:textId="77777777" w:rsidR="00603DA8" w:rsidRPr="00746586" w:rsidRDefault="00603DA8" w:rsidP="002D7F97">
            <w:pPr>
              <w:spacing w:line="0" w:lineRule="atLeast"/>
              <w:rPr>
                <w:rFonts w:ascii="Verdana" w:eastAsia="Verdana" w:hAnsi="Verdana"/>
                <w:sz w:val="18"/>
                <w:szCs w:val="18"/>
              </w:rPr>
            </w:pPr>
            <w:r w:rsidRPr="00746586">
              <w:rPr>
                <w:rFonts w:ascii="Verdana" w:eastAsia="Verdana" w:hAnsi="Verdana"/>
                <w:sz w:val="18"/>
                <w:szCs w:val="18"/>
              </w:rPr>
              <w:t>Nexus, Artifactory, Confluence, Docker, GitHub,</w:t>
            </w:r>
          </w:p>
        </w:tc>
      </w:tr>
      <w:tr w:rsidR="00603DA8" w14:paraId="42702C42" w14:textId="77777777" w:rsidTr="002D7F97">
        <w:trPr>
          <w:trHeight w:val="240"/>
        </w:trPr>
        <w:tc>
          <w:tcPr>
            <w:tcW w:w="3660" w:type="dxa"/>
            <w:tcBorders>
              <w:right w:val="single" w:sz="8" w:space="0" w:color="FEFDFD"/>
            </w:tcBorders>
            <w:shd w:val="clear" w:color="auto" w:fill="auto"/>
            <w:vAlign w:val="bottom"/>
          </w:tcPr>
          <w:p w14:paraId="0161DA15" w14:textId="77777777" w:rsidR="00603DA8" w:rsidRPr="00746586" w:rsidRDefault="00603DA8" w:rsidP="002D7F97">
            <w:pPr>
              <w:spacing w:line="0" w:lineRule="atLeast"/>
              <w:rPr>
                <w:sz w:val="18"/>
                <w:szCs w:val="18"/>
              </w:rPr>
            </w:pPr>
          </w:p>
        </w:tc>
        <w:tc>
          <w:tcPr>
            <w:tcW w:w="5780" w:type="dxa"/>
            <w:shd w:val="clear" w:color="auto" w:fill="auto"/>
            <w:vAlign w:val="bottom"/>
          </w:tcPr>
          <w:p w14:paraId="21F801F7" w14:textId="6F9E54BC" w:rsidR="00603DA8" w:rsidRPr="00746586" w:rsidRDefault="00603DA8" w:rsidP="002D7F97">
            <w:pPr>
              <w:spacing w:line="0" w:lineRule="atLeast"/>
              <w:rPr>
                <w:rFonts w:ascii="Verdana" w:eastAsia="Verdana" w:hAnsi="Verdana"/>
                <w:sz w:val="18"/>
                <w:szCs w:val="18"/>
              </w:rPr>
            </w:pPr>
            <w:r w:rsidRPr="00746586">
              <w:rPr>
                <w:rFonts w:ascii="Verdana" w:eastAsia="Verdana" w:hAnsi="Verdana"/>
                <w:sz w:val="18"/>
                <w:szCs w:val="18"/>
              </w:rPr>
              <w:t xml:space="preserve">Git, </w:t>
            </w:r>
            <w:proofErr w:type="spellStart"/>
            <w:r w:rsidRPr="00746586">
              <w:rPr>
                <w:rFonts w:ascii="Verdana" w:eastAsia="Verdana" w:hAnsi="Verdana"/>
                <w:sz w:val="18"/>
                <w:szCs w:val="18"/>
              </w:rPr>
              <w:t>VSCode</w:t>
            </w:r>
            <w:proofErr w:type="spellEnd"/>
            <w:r w:rsidRPr="00746586">
              <w:rPr>
                <w:rFonts w:ascii="Verdana" w:eastAsia="Verdana" w:hAnsi="Verdana"/>
                <w:sz w:val="18"/>
                <w:szCs w:val="18"/>
              </w:rPr>
              <w:t>, AWS (E</w:t>
            </w:r>
            <w:r w:rsidR="00580C99">
              <w:rPr>
                <w:rFonts w:ascii="Verdana" w:eastAsia="Verdana" w:hAnsi="Verdana"/>
                <w:sz w:val="18"/>
                <w:szCs w:val="18"/>
              </w:rPr>
              <w:t>C</w:t>
            </w:r>
            <w:r w:rsidRPr="00746586">
              <w:rPr>
                <w:rFonts w:ascii="Verdana" w:eastAsia="Verdana" w:hAnsi="Verdana"/>
                <w:sz w:val="18"/>
                <w:szCs w:val="18"/>
              </w:rPr>
              <w:t>2, S3, CloudFormation,</w:t>
            </w:r>
          </w:p>
        </w:tc>
      </w:tr>
      <w:tr w:rsidR="00603DA8" w14:paraId="17C087E1" w14:textId="77777777" w:rsidTr="002D7F97">
        <w:trPr>
          <w:trHeight w:val="240"/>
        </w:trPr>
        <w:tc>
          <w:tcPr>
            <w:tcW w:w="3660" w:type="dxa"/>
            <w:tcBorders>
              <w:right w:val="single" w:sz="8" w:space="0" w:color="FEFDFD"/>
            </w:tcBorders>
            <w:shd w:val="clear" w:color="auto" w:fill="auto"/>
            <w:vAlign w:val="bottom"/>
          </w:tcPr>
          <w:p w14:paraId="645EC8E9" w14:textId="77777777" w:rsidR="00603DA8" w:rsidRPr="00746586" w:rsidRDefault="00603DA8" w:rsidP="002D7F97">
            <w:pPr>
              <w:spacing w:line="0" w:lineRule="atLeast"/>
              <w:rPr>
                <w:sz w:val="18"/>
                <w:szCs w:val="18"/>
              </w:rPr>
            </w:pPr>
          </w:p>
        </w:tc>
        <w:tc>
          <w:tcPr>
            <w:tcW w:w="5780" w:type="dxa"/>
            <w:shd w:val="clear" w:color="auto" w:fill="auto"/>
            <w:vAlign w:val="bottom"/>
          </w:tcPr>
          <w:p w14:paraId="234E8E94" w14:textId="28F2D4BA" w:rsidR="00603DA8" w:rsidRPr="00746586" w:rsidRDefault="00603DA8" w:rsidP="002D7F97">
            <w:pPr>
              <w:spacing w:line="0" w:lineRule="atLeast"/>
              <w:rPr>
                <w:rFonts w:ascii="Verdana" w:eastAsia="Verdana" w:hAnsi="Verdana"/>
                <w:sz w:val="18"/>
                <w:szCs w:val="18"/>
              </w:rPr>
            </w:pPr>
            <w:r w:rsidRPr="00746586">
              <w:rPr>
                <w:rFonts w:ascii="Verdana" w:eastAsia="Verdana" w:hAnsi="Verdana"/>
                <w:sz w:val="18"/>
                <w:szCs w:val="18"/>
              </w:rPr>
              <w:t>CloudWatch, IAM, CloudTrail, VPC, ELB), Cloud Foundry, Splunk</w:t>
            </w:r>
            <w:r w:rsidR="00580C99">
              <w:rPr>
                <w:rFonts w:ascii="Verdana" w:eastAsia="Verdana" w:hAnsi="Verdana"/>
                <w:sz w:val="18"/>
                <w:szCs w:val="18"/>
              </w:rPr>
              <w:t>, ELK, Lambda</w:t>
            </w:r>
          </w:p>
        </w:tc>
      </w:tr>
      <w:tr w:rsidR="00603DA8" w14:paraId="365F8CD3" w14:textId="77777777" w:rsidTr="002D7F97">
        <w:trPr>
          <w:trHeight w:val="222"/>
        </w:trPr>
        <w:tc>
          <w:tcPr>
            <w:tcW w:w="3660" w:type="dxa"/>
            <w:tcBorders>
              <w:right w:val="single" w:sz="8" w:space="0" w:color="FEFDFD"/>
            </w:tcBorders>
            <w:shd w:val="clear" w:color="auto" w:fill="auto"/>
            <w:vAlign w:val="bottom"/>
          </w:tcPr>
          <w:p w14:paraId="50297A7C" w14:textId="77A85BFB" w:rsidR="00603DA8" w:rsidRPr="00746586" w:rsidRDefault="00140D7F" w:rsidP="002D7F97">
            <w:pPr>
              <w:spacing w:line="222" w:lineRule="exact"/>
              <w:rPr>
                <w:rFonts w:ascii="Verdana" w:eastAsia="Verdana" w:hAnsi="Verdana"/>
                <w:sz w:val="18"/>
                <w:szCs w:val="18"/>
              </w:rPr>
            </w:pPr>
            <w:r>
              <w:rPr>
                <w:rFonts w:ascii="Verdana" w:eastAsia="Verdana" w:hAnsi="Verdana"/>
                <w:sz w:val="18"/>
                <w:szCs w:val="18"/>
              </w:rPr>
              <w:t>Monitoring</w:t>
            </w:r>
          </w:p>
        </w:tc>
        <w:tc>
          <w:tcPr>
            <w:tcW w:w="5780" w:type="dxa"/>
            <w:shd w:val="clear" w:color="auto" w:fill="auto"/>
            <w:vAlign w:val="bottom"/>
          </w:tcPr>
          <w:p w14:paraId="624CC647" w14:textId="77777777" w:rsidR="00603DA8" w:rsidRPr="00746586" w:rsidRDefault="00603DA8" w:rsidP="002D7F97">
            <w:pPr>
              <w:spacing w:line="222" w:lineRule="exact"/>
              <w:rPr>
                <w:rFonts w:ascii="Verdana" w:eastAsia="Verdana" w:hAnsi="Verdana"/>
                <w:sz w:val="18"/>
                <w:szCs w:val="18"/>
              </w:rPr>
            </w:pPr>
            <w:r w:rsidRPr="00746586">
              <w:rPr>
                <w:rFonts w:ascii="Verdana" w:eastAsia="Verdana" w:hAnsi="Verdana"/>
                <w:sz w:val="18"/>
                <w:szCs w:val="18"/>
              </w:rPr>
              <w:t>Zabbix, VersionOne, AppDynamics, Nagios, BMC</w:t>
            </w:r>
          </w:p>
        </w:tc>
      </w:tr>
    </w:tbl>
    <w:p w14:paraId="0AAA5E3C" w14:textId="77777777" w:rsidR="00603DA8" w:rsidRDefault="00603DA8" w:rsidP="00603DA8">
      <w:pPr>
        <w:spacing w:line="150" w:lineRule="exact"/>
      </w:pPr>
    </w:p>
    <w:p w14:paraId="44EDE6A2" w14:textId="77777777" w:rsidR="00603DA8" w:rsidRDefault="00603DA8" w:rsidP="00603DA8">
      <w:pPr>
        <w:spacing w:line="0" w:lineRule="atLeast"/>
        <w:rPr>
          <w:rFonts w:ascii="Verdana" w:eastAsia="Verdana" w:hAnsi="Verdana"/>
          <w:b/>
          <w:color w:val="666666"/>
          <w:sz w:val="29"/>
        </w:rPr>
      </w:pPr>
      <w:r>
        <w:rPr>
          <w:rFonts w:ascii="Verdana" w:eastAsia="Verdana" w:hAnsi="Verdana"/>
          <w:b/>
          <w:color w:val="666666"/>
          <w:sz w:val="29"/>
        </w:rPr>
        <w:t>Experience</w:t>
      </w:r>
    </w:p>
    <w:p w14:paraId="75B5AF96" w14:textId="77777777" w:rsidR="00603DA8" w:rsidRDefault="00603DA8" w:rsidP="00603DA8">
      <w:pPr>
        <w:spacing w:line="20" w:lineRule="exact"/>
      </w:pPr>
      <w:r>
        <w:rPr>
          <w:rFonts w:ascii="Verdana" w:eastAsia="Verdana" w:hAnsi="Verdana"/>
          <w:b/>
          <w:noProof/>
          <w:color w:val="666666"/>
          <w:sz w:val="29"/>
        </w:rPr>
        <w:drawing>
          <wp:anchor distT="0" distB="0" distL="114300" distR="114300" simplePos="0" relativeHeight="251667456" behindDoc="1" locked="0" layoutInCell="1" allowOverlap="1" wp14:anchorId="221D54E8" wp14:editId="5A4EFA8F">
            <wp:simplePos x="0" y="0"/>
            <wp:positionH relativeFrom="column">
              <wp:posOffset>0</wp:posOffset>
            </wp:positionH>
            <wp:positionV relativeFrom="paragraph">
              <wp:posOffset>13335</wp:posOffset>
            </wp:positionV>
            <wp:extent cx="6756400" cy="12700"/>
            <wp:effectExtent l="1905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6756400" cy="12700"/>
                    </a:xfrm>
                    <a:prstGeom prst="rect">
                      <a:avLst/>
                    </a:prstGeom>
                    <a:noFill/>
                  </pic:spPr>
                </pic:pic>
              </a:graphicData>
            </a:graphic>
          </wp:anchor>
        </w:drawing>
      </w:r>
    </w:p>
    <w:p w14:paraId="59CF59AF" w14:textId="77777777" w:rsidR="00603DA8" w:rsidRDefault="00603DA8" w:rsidP="00603DA8">
      <w:pPr>
        <w:tabs>
          <w:tab w:val="left" w:pos="1880"/>
        </w:tabs>
        <w:contextualSpacing/>
        <w:jc w:val="both"/>
        <w:rPr>
          <w:rFonts w:ascii="Verdana" w:eastAsia="Verdana" w:hAnsi="Verdana"/>
          <w:b/>
          <w:sz w:val="19"/>
        </w:rPr>
      </w:pPr>
    </w:p>
    <w:p w14:paraId="02B06F3C" w14:textId="462582C3" w:rsidR="00603DA8" w:rsidRDefault="00603DA8" w:rsidP="00603DA8">
      <w:pPr>
        <w:tabs>
          <w:tab w:val="left" w:pos="1880"/>
        </w:tabs>
        <w:contextualSpacing/>
        <w:jc w:val="both"/>
        <w:rPr>
          <w:rFonts w:ascii="Verdana" w:eastAsia="Verdana" w:hAnsi="Verdana"/>
          <w:b/>
          <w:sz w:val="19"/>
        </w:rPr>
      </w:pPr>
      <w:r>
        <w:rPr>
          <w:rFonts w:ascii="Verdana" w:eastAsia="Verdana" w:hAnsi="Verdana"/>
          <w:b/>
          <w:sz w:val="19"/>
        </w:rPr>
        <w:t>DevOps/Data Engineer</w:t>
      </w:r>
      <w:r>
        <w:rPr>
          <w:rFonts w:ascii="Verdana" w:eastAsia="Verdana" w:hAnsi="Verdana"/>
          <w:b/>
          <w:sz w:val="19"/>
        </w:rPr>
        <w:tab/>
      </w:r>
      <w:r>
        <w:rPr>
          <w:rFonts w:ascii="Verdana" w:eastAsia="Verdana" w:hAnsi="Verdana"/>
          <w:b/>
          <w:sz w:val="19"/>
        </w:rPr>
        <w:tab/>
      </w:r>
      <w:r>
        <w:rPr>
          <w:rFonts w:ascii="Verdana" w:eastAsia="Verdana" w:hAnsi="Verdana"/>
          <w:b/>
          <w:sz w:val="19"/>
        </w:rPr>
        <w:tab/>
      </w:r>
      <w:r>
        <w:rPr>
          <w:rFonts w:ascii="Verdana" w:eastAsia="Verdana" w:hAnsi="Verdana"/>
          <w:b/>
          <w:sz w:val="19"/>
        </w:rPr>
        <w:tab/>
      </w:r>
      <w:r>
        <w:rPr>
          <w:rFonts w:ascii="Verdana" w:eastAsia="Verdana" w:hAnsi="Verdana"/>
          <w:b/>
          <w:sz w:val="19"/>
        </w:rPr>
        <w:tab/>
        <w:t xml:space="preserve">         </w:t>
      </w:r>
      <w:r>
        <w:rPr>
          <w:rFonts w:ascii="Verdana" w:eastAsia="Verdana" w:hAnsi="Verdana"/>
          <w:b/>
          <w:sz w:val="19"/>
        </w:rPr>
        <w:tab/>
      </w:r>
      <w:r>
        <w:rPr>
          <w:rFonts w:ascii="Verdana" w:eastAsia="Verdana" w:hAnsi="Verdana"/>
          <w:b/>
          <w:sz w:val="19"/>
        </w:rPr>
        <w:tab/>
      </w:r>
      <w:r w:rsidR="003F1DD8">
        <w:rPr>
          <w:rFonts w:ascii="Verdana" w:eastAsia="Verdana" w:hAnsi="Verdana"/>
          <w:b/>
          <w:sz w:val="19"/>
        </w:rPr>
        <w:t xml:space="preserve">            </w:t>
      </w:r>
      <w:r>
        <w:rPr>
          <w:rFonts w:ascii="Verdana" w:eastAsia="Verdana" w:hAnsi="Verdana"/>
          <w:b/>
          <w:sz w:val="19"/>
        </w:rPr>
        <w:tab/>
      </w:r>
      <w:r w:rsidR="00580C99">
        <w:rPr>
          <w:rFonts w:ascii="Verdana" w:eastAsia="Verdana" w:hAnsi="Verdana"/>
          <w:sz w:val="18"/>
        </w:rPr>
        <w:t>Mar</w:t>
      </w:r>
      <w:r w:rsidRPr="00DC42EF">
        <w:rPr>
          <w:rFonts w:ascii="Verdana" w:eastAsia="Verdana" w:hAnsi="Verdana"/>
          <w:sz w:val="18"/>
        </w:rPr>
        <w:t xml:space="preserve"> 2020 to Present</w:t>
      </w:r>
    </w:p>
    <w:p w14:paraId="261213B2" w14:textId="2C169D35" w:rsidR="00797ED5" w:rsidRDefault="00603DA8" w:rsidP="00603DA8">
      <w:pPr>
        <w:tabs>
          <w:tab w:val="left" w:pos="1880"/>
        </w:tabs>
        <w:contextualSpacing/>
        <w:jc w:val="both"/>
        <w:rPr>
          <w:rFonts w:ascii="Verdana" w:eastAsia="Verdana" w:hAnsi="Verdana"/>
          <w:sz w:val="19"/>
        </w:rPr>
      </w:pPr>
      <w:r>
        <w:rPr>
          <w:rFonts w:ascii="Verdana" w:eastAsia="Verdana" w:hAnsi="Verdana"/>
          <w:b/>
          <w:sz w:val="19"/>
        </w:rPr>
        <w:t xml:space="preserve">Capital One </w:t>
      </w:r>
      <w:r w:rsidRPr="00DC42EF">
        <w:rPr>
          <w:rFonts w:ascii="Verdana" w:eastAsia="Verdana" w:hAnsi="Verdana"/>
          <w:sz w:val="19"/>
        </w:rPr>
        <w:t>– Plano TX</w:t>
      </w:r>
      <w:r>
        <w:rPr>
          <w:rFonts w:ascii="Verdana" w:eastAsia="Verdana" w:hAnsi="Verdana"/>
          <w:sz w:val="19"/>
        </w:rPr>
        <w:tab/>
      </w:r>
    </w:p>
    <w:p w14:paraId="7A99C840" w14:textId="77777777" w:rsidR="00797ED5" w:rsidRDefault="00797ED5" w:rsidP="00603DA8">
      <w:pPr>
        <w:tabs>
          <w:tab w:val="left" w:pos="1880"/>
        </w:tabs>
        <w:contextualSpacing/>
        <w:jc w:val="both"/>
        <w:rPr>
          <w:rFonts w:ascii="Verdana" w:eastAsia="Verdana" w:hAnsi="Verdana"/>
          <w:sz w:val="19"/>
        </w:rPr>
      </w:pPr>
    </w:p>
    <w:p w14:paraId="77F618E4" w14:textId="77777777" w:rsidR="00797ED5" w:rsidRPr="003F1DD8" w:rsidRDefault="00797ED5" w:rsidP="00797ED5">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CI-CD Support for various application teams using git repositories created Build Workflows using Jenkins and Nexus repositories and helped in defining Branching strategies for Java and JBoss based projects including NodeJS, AngularJS</w:t>
      </w:r>
      <w:r>
        <w:rPr>
          <w:rFonts w:ascii="Verdana" w:eastAsia="Verdana" w:hAnsi="Verdana"/>
          <w:sz w:val="18"/>
          <w:szCs w:val="18"/>
        </w:rPr>
        <w:t xml:space="preserve"> etc.</w:t>
      </w:r>
      <w:r w:rsidR="00603DA8" w:rsidRPr="003F1DD8">
        <w:rPr>
          <w:rFonts w:ascii="Verdana" w:eastAsia="Verdana" w:hAnsi="Verdana"/>
          <w:sz w:val="18"/>
          <w:szCs w:val="18"/>
        </w:rPr>
        <w:tab/>
      </w:r>
    </w:p>
    <w:p w14:paraId="3725D671" w14:textId="77777777" w:rsidR="00797ED5" w:rsidRPr="00603DA8" w:rsidRDefault="00797ED5" w:rsidP="00797ED5">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 xml:space="preserve">Creating CloudWatch alerts for instances and using them in Autoscaling launch configurations. </w:t>
      </w:r>
    </w:p>
    <w:p w14:paraId="6AD96269" w14:textId="012177E8" w:rsidR="003F1DD8" w:rsidRPr="003F1DD8" w:rsidRDefault="003F1DD8" w:rsidP="003F1DD8">
      <w:pPr>
        <w:pStyle w:val="ListParagraph"/>
        <w:numPr>
          <w:ilvl w:val="0"/>
          <w:numId w:val="24"/>
        </w:numPr>
        <w:suppressAutoHyphens w:val="0"/>
        <w:ind w:left="1224" w:right="432"/>
        <w:contextualSpacing/>
        <w:jc w:val="both"/>
        <w:rPr>
          <w:rFonts w:ascii="Verdana" w:eastAsia="Verdana" w:hAnsi="Verdana"/>
          <w:sz w:val="18"/>
          <w:szCs w:val="18"/>
        </w:rPr>
      </w:pPr>
      <w:r w:rsidRPr="003F1DD8">
        <w:rPr>
          <w:rFonts w:ascii="Verdana" w:eastAsia="Verdana" w:hAnsi="Verdana"/>
          <w:sz w:val="18"/>
          <w:szCs w:val="18"/>
        </w:rPr>
        <w:t>Experience in AWS platform and its features including IAM,</w:t>
      </w:r>
      <w:r>
        <w:rPr>
          <w:rFonts w:ascii="Verdana" w:eastAsia="Verdana" w:hAnsi="Verdana"/>
          <w:sz w:val="18"/>
          <w:szCs w:val="18"/>
        </w:rPr>
        <w:t xml:space="preserve"> </w:t>
      </w:r>
      <w:r w:rsidRPr="003F1DD8">
        <w:rPr>
          <w:rFonts w:ascii="Verdana" w:eastAsia="Verdana" w:hAnsi="Verdana"/>
          <w:sz w:val="18"/>
          <w:szCs w:val="18"/>
        </w:rPr>
        <w:t>EC2, EBS, VPC, RDS, Cloud Watch, Cloud Trail, Cloud Formation AWS Configuration, </w:t>
      </w:r>
      <w:proofErr w:type="spellStart"/>
      <w:r w:rsidRPr="003F1DD8">
        <w:rPr>
          <w:rFonts w:ascii="Verdana" w:eastAsia="Verdana" w:hAnsi="Verdana"/>
          <w:sz w:val="18"/>
          <w:szCs w:val="18"/>
        </w:rPr>
        <w:t>Auto</w:t>
      </w:r>
      <w:r w:rsidR="007B219F">
        <w:rPr>
          <w:rFonts w:ascii="Verdana" w:eastAsia="Verdana" w:hAnsi="Verdana"/>
          <w:sz w:val="18"/>
          <w:szCs w:val="18"/>
        </w:rPr>
        <w:t>S</w:t>
      </w:r>
      <w:r w:rsidRPr="003F1DD8">
        <w:rPr>
          <w:rFonts w:ascii="Verdana" w:eastAsia="Verdana" w:hAnsi="Verdana"/>
          <w:sz w:val="18"/>
          <w:szCs w:val="18"/>
        </w:rPr>
        <w:t>caling</w:t>
      </w:r>
      <w:proofErr w:type="spellEnd"/>
      <w:r w:rsidRPr="003F1DD8">
        <w:rPr>
          <w:rFonts w:ascii="Verdana" w:eastAsia="Verdana" w:hAnsi="Verdana"/>
          <w:sz w:val="18"/>
          <w:szCs w:val="18"/>
        </w:rPr>
        <w:t>, Cloud Front, S3, SQS, SNS, Lambda and Route53.</w:t>
      </w:r>
    </w:p>
    <w:p w14:paraId="30A14138" w14:textId="77777777" w:rsidR="003F1DD8" w:rsidRPr="003F1DD8" w:rsidRDefault="003F1DD8" w:rsidP="003F1DD8">
      <w:pPr>
        <w:pStyle w:val="ListParagraph"/>
        <w:numPr>
          <w:ilvl w:val="0"/>
          <w:numId w:val="24"/>
        </w:numPr>
        <w:suppressAutoHyphens w:val="0"/>
        <w:ind w:left="1224" w:right="432"/>
        <w:contextualSpacing/>
        <w:jc w:val="both"/>
        <w:rPr>
          <w:rFonts w:ascii="Verdana" w:eastAsia="Verdana" w:hAnsi="Verdana"/>
          <w:sz w:val="18"/>
          <w:szCs w:val="18"/>
        </w:rPr>
      </w:pPr>
      <w:r w:rsidRPr="003F1DD8">
        <w:rPr>
          <w:rFonts w:ascii="Verdana" w:eastAsia="Verdana" w:hAnsi="Verdana"/>
          <w:sz w:val="18"/>
          <w:szCs w:val="18"/>
        </w:rPr>
        <w:t>Experience with IAM requirements for cloud - based services, including strategies, trust models, and open standards, encryption, etc. used to improve manageability, access governance, provisioning, information security, and privacy.</w:t>
      </w:r>
    </w:p>
    <w:p w14:paraId="354FCA8D" w14:textId="2ACFF875" w:rsidR="003F1DD8" w:rsidRPr="003F1DD8" w:rsidRDefault="003F1DD8" w:rsidP="003F1DD8">
      <w:pPr>
        <w:pStyle w:val="ListParagraph"/>
        <w:numPr>
          <w:ilvl w:val="0"/>
          <w:numId w:val="24"/>
        </w:numPr>
        <w:suppressAutoHyphens w:val="0"/>
        <w:ind w:left="1224" w:right="432"/>
        <w:contextualSpacing/>
        <w:jc w:val="both"/>
        <w:rPr>
          <w:rFonts w:ascii="Verdana" w:eastAsia="Verdana" w:hAnsi="Verdana"/>
          <w:sz w:val="18"/>
          <w:szCs w:val="18"/>
        </w:rPr>
      </w:pPr>
      <w:r w:rsidRPr="003F1DD8">
        <w:rPr>
          <w:rFonts w:ascii="Verdana" w:eastAsia="Verdana" w:hAnsi="Verdana"/>
          <w:sz w:val="18"/>
          <w:szCs w:val="18"/>
        </w:rPr>
        <w:t>Experience with Troubleshooting AWS EC2 instances for Status</w:t>
      </w:r>
      <w:r w:rsidR="00580C99">
        <w:rPr>
          <w:rFonts w:ascii="Verdana" w:eastAsia="Verdana" w:hAnsi="Verdana"/>
          <w:sz w:val="18"/>
          <w:szCs w:val="18"/>
        </w:rPr>
        <w:t xml:space="preserve"> C</w:t>
      </w:r>
      <w:r w:rsidRPr="003F1DD8">
        <w:rPr>
          <w:rFonts w:ascii="Verdana" w:eastAsia="Verdana" w:hAnsi="Verdana"/>
          <w:sz w:val="18"/>
          <w:szCs w:val="18"/>
        </w:rPr>
        <w:t>heck through System Status checks and Instance Status checks alerts and rectifying if necessary.</w:t>
      </w:r>
    </w:p>
    <w:p w14:paraId="511A4875" w14:textId="077B6E6F" w:rsidR="003F1DD8" w:rsidRPr="003F1DD8" w:rsidRDefault="003F1DD8" w:rsidP="003F1DD8">
      <w:pPr>
        <w:pStyle w:val="ListParagraph"/>
        <w:numPr>
          <w:ilvl w:val="0"/>
          <w:numId w:val="24"/>
        </w:numPr>
        <w:suppressAutoHyphens w:val="0"/>
        <w:ind w:left="1224" w:right="432"/>
        <w:contextualSpacing/>
        <w:jc w:val="both"/>
        <w:rPr>
          <w:rFonts w:ascii="Verdana" w:eastAsia="Verdana" w:hAnsi="Verdana"/>
          <w:sz w:val="18"/>
          <w:szCs w:val="18"/>
        </w:rPr>
      </w:pPr>
      <w:r w:rsidRPr="003F1DD8">
        <w:rPr>
          <w:rFonts w:ascii="Verdana" w:eastAsia="Verdana" w:hAnsi="Verdana"/>
          <w:sz w:val="18"/>
          <w:szCs w:val="18"/>
        </w:rPr>
        <w:t>Experience with designing and configuring secure Virtual Private Cloud (VPC) through private and public networks in AWS by creating various subnets, routing table, Network ACL, NAT gateways.</w:t>
      </w:r>
    </w:p>
    <w:p w14:paraId="5B8A6E27" w14:textId="6D75F41A" w:rsidR="00603DA8" w:rsidRDefault="003F1DD8" w:rsidP="003F1DD8">
      <w:pPr>
        <w:pStyle w:val="ListParagraph"/>
        <w:numPr>
          <w:ilvl w:val="0"/>
          <w:numId w:val="24"/>
        </w:numPr>
        <w:suppressAutoHyphens w:val="0"/>
        <w:ind w:left="1224" w:right="432"/>
        <w:contextualSpacing/>
        <w:jc w:val="both"/>
        <w:rPr>
          <w:rFonts w:ascii="Verdana" w:eastAsia="Verdana" w:hAnsi="Verdana"/>
          <w:sz w:val="18"/>
          <w:szCs w:val="18"/>
        </w:rPr>
      </w:pPr>
      <w:r>
        <w:rPr>
          <w:rFonts w:ascii="Verdana" w:eastAsia="Verdana" w:hAnsi="Verdana"/>
          <w:sz w:val="18"/>
          <w:szCs w:val="18"/>
        </w:rPr>
        <w:t xml:space="preserve">Worked on Sphinx Migration and </w:t>
      </w:r>
      <w:r w:rsidR="007B219F">
        <w:rPr>
          <w:rFonts w:ascii="Verdana" w:eastAsia="Verdana" w:hAnsi="Verdana"/>
          <w:sz w:val="18"/>
          <w:szCs w:val="18"/>
        </w:rPr>
        <w:t>made sure all the developers had the knowledge over the new security integrations and access required.</w:t>
      </w:r>
    </w:p>
    <w:p w14:paraId="699270BE" w14:textId="1686FEF7" w:rsidR="007B219F" w:rsidRDefault="007B219F" w:rsidP="003F1DD8">
      <w:pPr>
        <w:pStyle w:val="ListParagraph"/>
        <w:numPr>
          <w:ilvl w:val="0"/>
          <w:numId w:val="24"/>
        </w:numPr>
        <w:suppressAutoHyphens w:val="0"/>
        <w:ind w:left="1224" w:right="432"/>
        <w:contextualSpacing/>
        <w:jc w:val="both"/>
        <w:rPr>
          <w:rFonts w:ascii="Verdana" w:eastAsia="Verdana" w:hAnsi="Verdana"/>
          <w:sz w:val="18"/>
          <w:szCs w:val="18"/>
        </w:rPr>
      </w:pPr>
      <w:r w:rsidRPr="007B219F">
        <w:rPr>
          <w:rFonts w:ascii="Verdana" w:eastAsia="Verdana" w:hAnsi="Verdana"/>
          <w:sz w:val="18"/>
          <w:szCs w:val="18"/>
        </w:rPr>
        <w:t>Automate and creat</w:t>
      </w:r>
      <w:r>
        <w:rPr>
          <w:rFonts w:ascii="Verdana" w:eastAsia="Verdana" w:hAnsi="Verdana"/>
          <w:sz w:val="18"/>
          <w:szCs w:val="18"/>
        </w:rPr>
        <w:t>e</w:t>
      </w:r>
      <w:r w:rsidRPr="007B219F">
        <w:rPr>
          <w:rFonts w:ascii="Verdana" w:eastAsia="Verdana" w:hAnsi="Verdana"/>
          <w:sz w:val="18"/>
          <w:szCs w:val="18"/>
        </w:rPr>
        <w:t> Jenkins jobs for multiple repositories by using single </w:t>
      </w:r>
      <w:proofErr w:type="spellStart"/>
      <w:r>
        <w:rPr>
          <w:rFonts w:ascii="Verdana" w:eastAsia="Verdana" w:hAnsi="Verdana"/>
          <w:sz w:val="18"/>
          <w:szCs w:val="18"/>
        </w:rPr>
        <w:t>j</w:t>
      </w:r>
      <w:r w:rsidRPr="007B219F">
        <w:rPr>
          <w:rFonts w:ascii="Verdana" w:eastAsia="Verdana" w:hAnsi="Verdana"/>
          <w:sz w:val="18"/>
          <w:szCs w:val="18"/>
        </w:rPr>
        <w:t>enkinsfile</w:t>
      </w:r>
      <w:proofErr w:type="spellEnd"/>
      <w:r>
        <w:rPr>
          <w:rFonts w:ascii="Verdana" w:eastAsia="Verdana" w:hAnsi="Verdana"/>
          <w:sz w:val="18"/>
          <w:szCs w:val="18"/>
        </w:rPr>
        <w:t xml:space="preserve"> and </w:t>
      </w:r>
      <w:proofErr w:type="spellStart"/>
      <w:r>
        <w:rPr>
          <w:rFonts w:ascii="Verdana" w:eastAsia="Verdana" w:hAnsi="Verdana"/>
          <w:sz w:val="18"/>
          <w:szCs w:val="18"/>
        </w:rPr>
        <w:t>bogiefile</w:t>
      </w:r>
      <w:proofErr w:type="spellEnd"/>
      <w:r>
        <w:rPr>
          <w:rFonts w:ascii="Verdana" w:eastAsia="Verdana" w:hAnsi="Verdana"/>
          <w:sz w:val="18"/>
          <w:szCs w:val="18"/>
        </w:rPr>
        <w:t xml:space="preserve"> in the git repository and tagged with the branches that it needs to run.</w:t>
      </w:r>
    </w:p>
    <w:p w14:paraId="53F00FB6" w14:textId="60D24787" w:rsidR="007B219F" w:rsidRDefault="007B219F" w:rsidP="003F1DD8">
      <w:pPr>
        <w:pStyle w:val="ListParagraph"/>
        <w:numPr>
          <w:ilvl w:val="0"/>
          <w:numId w:val="24"/>
        </w:numPr>
        <w:suppressAutoHyphens w:val="0"/>
        <w:ind w:left="1224" w:right="432"/>
        <w:contextualSpacing/>
        <w:jc w:val="both"/>
        <w:rPr>
          <w:rFonts w:ascii="Verdana" w:eastAsia="Verdana" w:hAnsi="Verdana"/>
          <w:sz w:val="18"/>
          <w:szCs w:val="18"/>
        </w:rPr>
      </w:pPr>
      <w:r>
        <w:rPr>
          <w:rFonts w:ascii="Verdana" w:eastAsia="Verdana" w:hAnsi="Verdana"/>
          <w:sz w:val="18"/>
          <w:szCs w:val="18"/>
        </w:rPr>
        <w:t>Work on Data Integrations and configured Kafka and maintained responses from various applications.</w:t>
      </w:r>
    </w:p>
    <w:p w14:paraId="5B497BAB" w14:textId="5F4B3EC5" w:rsidR="007B219F" w:rsidRDefault="007B219F" w:rsidP="003F1DD8">
      <w:pPr>
        <w:pStyle w:val="ListParagraph"/>
        <w:numPr>
          <w:ilvl w:val="0"/>
          <w:numId w:val="24"/>
        </w:numPr>
        <w:suppressAutoHyphens w:val="0"/>
        <w:ind w:left="1224" w:right="432"/>
        <w:contextualSpacing/>
        <w:jc w:val="both"/>
        <w:rPr>
          <w:rFonts w:ascii="Verdana" w:eastAsia="Verdana" w:hAnsi="Verdana"/>
          <w:sz w:val="18"/>
          <w:szCs w:val="18"/>
        </w:rPr>
      </w:pPr>
      <w:r>
        <w:rPr>
          <w:rFonts w:ascii="Verdana" w:eastAsia="Verdana" w:hAnsi="Verdana"/>
          <w:sz w:val="18"/>
          <w:szCs w:val="18"/>
        </w:rPr>
        <w:t xml:space="preserve">Create and maintain an environment status dashboard which used AWS Lambda </w:t>
      </w:r>
      <w:r w:rsidR="00580C99">
        <w:rPr>
          <w:rFonts w:ascii="Verdana" w:eastAsia="Verdana" w:hAnsi="Verdana"/>
          <w:sz w:val="18"/>
          <w:szCs w:val="18"/>
        </w:rPr>
        <w:t xml:space="preserve">and Python </w:t>
      </w:r>
      <w:r w:rsidR="00E27218">
        <w:rPr>
          <w:rFonts w:ascii="Verdana" w:eastAsia="Verdana" w:hAnsi="Verdana"/>
          <w:sz w:val="18"/>
          <w:szCs w:val="18"/>
        </w:rPr>
        <w:t xml:space="preserve">and </w:t>
      </w:r>
      <w:r w:rsidR="00580C99">
        <w:rPr>
          <w:rFonts w:ascii="Verdana" w:eastAsia="Verdana" w:hAnsi="Verdana"/>
          <w:sz w:val="18"/>
          <w:szCs w:val="18"/>
        </w:rPr>
        <w:t>Node Scripts</w:t>
      </w:r>
    </w:p>
    <w:p w14:paraId="1D7A53BE" w14:textId="3F795AF5" w:rsidR="00E27218" w:rsidRPr="00E27218" w:rsidRDefault="00E27218" w:rsidP="00E27218">
      <w:pPr>
        <w:pStyle w:val="ListParagraph"/>
        <w:numPr>
          <w:ilvl w:val="0"/>
          <w:numId w:val="24"/>
        </w:numPr>
        <w:suppressAutoHyphens w:val="0"/>
        <w:ind w:left="1224" w:right="432"/>
        <w:contextualSpacing/>
        <w:jc w:val="both"/>
        <w:rPr>
          <w:rFonts w:ascii="Verdana" w:eastAsia="Verdana" w:hAnsi="Verdana"/>
          <w:sz w:val="18"/>
          <w:szCs w:val="18"/>
        </w:rPr>
      </w:pPr>
      <w:r w:rsidRPr="00E27218">
        <w:rPr>
          <w:rFonts w:ascii="Verdana" w:eastAsia="Verdana" w:hAnsi="Verdana"/>
          <w:sz w:val="18"/>
          <w:szCs w:val="18"/>
        </w:rPr>
        <w:t xml:space="preserve">Utilized Python Libraries like Boto3, </w:t>
      </w:r>
      <w:r w:rsidR="00140D7F" w:rsidRPr="00E27218">
        <w:rPr>
          <w:rFonts w:ascii="Verdana" w:eastAsia="Verdana" w:hAnsi="Verdana"/>
          <w:sz w:val="18"/>
          <w:szCs w:val="18"/>
        </w:rPr>
        <w:t>NumPy</w:t>
      </w:r>
      <w:r w:rsidRPr="00E27218">
        <w:rPr>
          <w:rFonts w:ascii="Verdana" w:eastAsia="Verdana" w:hAnsi="Verdana"/>
          <w:sz w:val="18"/>
          <w:szCs w:val="18"/>
        </w:rPr>
        <w:t xml:space="preserve"> for AWS.</w:t>
      </w:r>
    </w:p>
    <w:p w14:paraId="78EB69F9" w14:textId="46CBCCB7" w:rsidR="00E27218" w:rsidRPr="00E27218" w:rsidRDefault="00E27218" w:rsidP="00E27218">
      <w:pPr>
        <w:pStyle w:val="ListParagraph"/>
        <w:numPr>
          <w:ilvl w:val="0"/>
          <w:numId w:val="24"/>
        </w:numPr>
        <w:suppressAutoHyphens w:val="0"/>
        <w:ind w:left="1224" w:right="432"/>
        <w:contextualSpacing/>
        <w:jc w:val="both"/>
        <w:rPr>
          <w:rFonts w:ascii="Verdana" w:eastAsia="Verdana" w:hAnsi="Verdana"/>
          <w:sz w:val="18"/>
          <w:szCs w:val="18"/>
        </w:rPr>
      </w:pPr>
      <w:r w:rsidRPr="00E27218">
        <w:rPr>
          <w:rFonts w:ascii="Verdana" w:eastAsia="Verdana" w:hAnsi="Verdana"/>
          <w:sz w:val="18"/>
          <w:szCs w:val="18"/>
        </w:rPr>
        <w:t xml:space="preserve">Using raw files loaded data files from </w:t>
      </w:r>
      <w:proofErr w:type="gramStart"/>
      <w:r w:rsidRPr="00E27218">
        <w:rPr>
          <w:rFonts w:ascii="Verdana" w:eastAsia="Verdana" w:hAnsi="Verdana"/>
          <w:sz w:val="18"/>
          <w:szCs w:val="18"/>
        </w:rPr>
        <w:t>UR</w:t>
      </w:r>
      <w:r w:rsidR="00ED7EE5">
        <w:rPr>
          <w:rFonts w:ascii="Verdana" w:eastAsia="Verdana" w:hAnsi="Verdana"/>
          <w:sz w:val="18"/>
          <w:szCs w:val="18"/>
        </w:rPr>
        <w:t>L</w:t>
      </w:r>
      <w:r w:rsidRPr="00E27218">
        <w:rPr>
          <w:rFonts w:ascii="Verdana" w:eastAsia="Verdana" w:hAnsi="Verdana"/>
          <w:sz w:val="18"/>
          <w:szCs w:val="18"/>
        </w:rPr>
        <w:t>’s</w:t>
      </w:r>
      <w:proofErr w:type="gramEnd"/>
      <w:r w:rsidRPr="00E27218">
        <w:rPr>
          <w:rFonts w:ascii="Verdana" w:eastAsia="Verdana" w:hAnsi="Verdana"/>
          <w:sz w:val="18"/>
          <w:szCs w:val="18"/>
        </w:rPr>
        <w:t xml:space="preserve"> to Amazon S3 Bucket.</w:t>
      </w:r>
    </w:p>
    <w:p w14:paraId="7A4D805F" w14:textId="77777777" w:rsidR="00E27218" w:rsidRPr="00E27218" w:rsidRDefault="00E27218" w:rsidP="00E27218">
      <w:pPr>
        <w:pStyle w:val="ListParagraph"/>
        <w:numPr>
          <w:ilvl w:val="0"/>
          <w:numId w:val="24"/>
        </w:numPr>
        <w:suppressAutoHyphens w:val="0"/>
        <w:ind w:left="1224" w:right="432"/>
        <w:contextualSpacing/>
        <w:jc w:val="both"/>
        <w:rPr>
          <w:rFonts w:ascii="Verdana" w:eastAsia="Verdana" w:hAnsi="Verdana"/>
          <w:sz w:val="18"/>
          <w:szCs w:val="18"/>
        </w:rPr>
      </w:pPr>
      <w:r w:rsidRPr="00E27218">
        <w:rPr>
          <w:rFonts w:ascii="Verdana" w:eastAsia="Verdana" w:hAnsi="Verdana"/>
          <w:sz w:val="18"/>
          <w:szCs w:val="18"/>
        </w:rPr>
        <w:lastRenderedPageBreak/>
        <w:t>Worked on reading queues in Amazon SQS, which have paths to files in Amazon S3 Bucket.</w:t>
      </w:r>
    </w:p>
    <w:p w14:paraId="4BD8CC96" w14:textId="77777777" w:rsidR="00E27218" w:rsidRPr="00E27218" w:rsidRDefault="00E27218" w:rsidP="00E27218">
      <w:pPr>
        <w:pStyle w:val="ListParagraph"/>
        <w:numPr>
          <w:ilvl w:val="0"/>
          <w:numId w:val="24"/>
        </w:numPr>
        <w:suppressAutoHyphens w:val="0"/>
        <w:ind w:left="1224" w:right="432"/>
        <w:contextualSpacing/>
        <w:jc w:val="both"/>
        <w:rPr>
          <w:rFonts w:ascii="Verdana" w:eastAsia="Verdana" w:hAnsi="Verdana"/>
          <w:sz w:val="18"/>
          <w:szCs w:val="18"/>
        </w:rPr>
      </w:pPr>
      <w:r w:rsidRPr="00E27218">
        <w:rPr>
          <w:rFonts w:ascii="Verdana" w:eastAsia="Verdana" w:hAnsi="Verdana"/>
          <w:sz w:val="18"/>
          <w:szCs w:val="18"/>
        </w:rPr>
        <w:t>Exported/Imported data between various data sources.</w:t>
      </w:r>
    </w:p>
    <w:p w14:paraId="5AD04F5A" w14:textId="53FBD0EF" w:rsidR="00E27218" w:rsidRPr="00E27218" w:rsidRDefault="00E27218" w:rsidP="00E27218">
      <w:pPr>
        <w:pStyle w:val="ListParagraph"/>
        <w:numPr>
          <w:ilvl w:val="0"/>
          <w:numId w:val="24"/>
        </w:numPr>
        <w:suppressAutoHyphens w:val="0"/>
        <w:ind w:left="1224" w:right="432"/>
        <w:contextualSpacing/>
        <w:jc w:val="both"/>
        <w:rPr>
          <w:rFonts w:ascii="Verdana" w:eastAsia="Verdana" w:hAnsi="Verdana"/>
          <w:sz w:val="18"/>
          <w:szCs w:val="18"/>
        </w:rPr>
      </w:pPr>
      <w:r w:rsidRPr="00E27218">
        <w:rPr>
          <w:rFonts w:ascii="Verdana" w:eastAsia="Verdana" w:hAnsi="Verdana"/>
          <w:sz w:val="18"/>
          <w:szCs w:val="18"/>
        </w:rPr>
        <w:t xml:space="preserve">Mentored and provided technical guidance to other </w:t>
      </w:r>
      <w:r>
        <w:rPr>
          <w:rFonts w:ascii="Verdana" w:eastAsia="Verdana" w:hAnsi="Verdana"/>
          <w:sz w:val="18"/>
          <w:szCs w:val="18"/>
        </w:rPr>
        <w:t>QA</w:t>
      </w:r>
      <w:r w:rsidRPr="00E27218">
        <w:rPr>
          <w:rFonts w:ascii="Verdana" w:eastAsia="Verdana" w:hAnsi="Verdana"/>
          <w:sz w:val="18"/>
          <w:szCs w:val="18"/>
        </w:rPr>
        <w:t xml:space="preserve"> engineers as necessary during verification and validation activities</w:t>
      </w:r>
      <w:r>
        <w:rPr>
          <w:rFonts w:ascii="Verdana" w:eastAsia="Verdana" w:hAnsi="Verdana"/>
          <w:sz w:val="18"/>
          <w:szCs w:val="18"/>
        </w:rPr>
        <w:t xml:space="preserve"> and supported in Regression activities before Releases.</w:t>
      </w:r>
    </w:p>
    <w:p w14:paraId="582D4DAF" w14:textId="6DCF71FF" w:rsidR="00140D7F" w:rsidRDefault="00E27218" w:rsidP="00140D7F">
      <w:pPr>
        <w:pStyle w:val="ListParagraph"/>
        <w:numPr>
          <w:ilvl w:val="0"/>
          <w:numId w:val="24"/>
        </w:numPr>
        <w:suppressAutoHyphens w:val="0"/>
        <w:ind w:left="1224" w:right="432"/>
        <w:contextualSpacing/>
        <w:jc w:val="both"/>
        <w:rPr>
          <w:rFonts w:ascii="Verdana" w:eastAsia="Verdana" w:hAnsi="Verdana"/>
          <w:sz w:val="18"/>
          <w:szCs w:val="18"/>
        </w:rPr>
      </w:pPr>
      <w:r>
        <w:rPr>
          <w:rFonts w:ascii="Verdana" w:eastAsia="Verdana" w:hAnsi="Verdana"/>
          <w:sz w:val="18"/>
          <w:szCs w:val="18"/>
        </w:rPr>
        <w:t xml:space="preserve">Environment Support for Non-Prod and troubleshooting issues and work towards resolution working with Development teams and </w:t>
      </w:r>
      <w:r w:rsidR="00140D7F">
        <w:rPr>
          <w:rFonts w:ascii="Verdana" w:eastAsia="Verdana" w:hAnsi="Verdana"/>
          <w:sz w:val="18"/>
          <w:szCs w:val="18"/>
        </w:rPr>
        <w:t xml:space="preserve">maintaining Environment stability in </w:t>
      </w:r>
      <w:proofErr w:type="gramStart"/>
      <w:r w:rsidR="00140D7F">
        <w:rPr>
          <w:rFonts w:ascii="Verdana" w:eastAsia="Verdana" w:hAnsi="Verdana"/>
          <w:sz w:val="18"/>
          <w:szCs w:val="18"/>
        </w:rPr>
        <w:t>Non-Prod.</w:t>
      </w:r>
      <w:proofErr w:type="gramEnd"/>
      <w:r w:rsidR="00140D7F">
        <w:rPr>
          <w:rFonts w:ascii="Verdana" w:eastAsia="Verdana" w:hAnsi="Verdana"/>
          <w:sz w:val="18"/>
          <w:szCs w:val="18"/>
        </w:rPr>
        <w:t xml:space="preserve"> </w:t>
      </w:r>
    </w:p>
    <w:p w14:paraId="49E074CD" w14:textId="344BFA3B" w:rsidR="00140D7F" w:rsidRDefault="00140D7F" w:rsidP="00140D7F">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Rehydrating AMI's of all the servers to the latest release every 60 days in both Non-Prod and Prod</w:t>
      </w:r>
    </w:p>
    <w:p w14:paraId="6B5772B3" w14:textId="3601C334" w:rsidR="00B062EC" w:rsidRDefault="00140D7F" w:rsidP="00140D7F">
      <w:pPr>
        <w:pStyle w:val="ListParagraph"/>
        <w:numPr>
          <w:ilvl w:val="0"/>
          <w:numId w:val="24"/>
        </w:numPr>
        <w:suppressAutoHyphens w:val="0"/>
        <w:ind w:left="1224" w:right="432"/>
        <w:contextualSpacing/>
        <w:jc w:val="both"/>
        <w:rPr>
          <w:rFonts w:ascii="Verdana" w:eastAsia="Verdana" w:hAnsi="Verdana"/>
          <w:sz w:val="18"/>
          <w:szCs w:val="18"/>
        </w:rPr>
      </w:pPr>
      <w:r>
        <w:rPr>
          <w:rFonts w:ascii="Verdana" w:eastAsia="Verdana" w:hAnsi="Verdana"/>
          <w:sz w:val="18"/>
          <w:szCs w:val="18"/>
        </w:rPr>
        <w:t xml:space="preserve">Worked on DR Strategy by Failover to US-West from US-East for multiple </w:t>
      </w:r>
      <w:r w:rsidR="00B062EC">
        <w:rPr>
          <w:rFonts w:ascii="Verdana" w:eastAsia="Verdana" w:hAnsi="Verdana"/>
          <w:sz w:val="18"/>
          <w:szCs w:val="18"/>
        </w:rPr>
        <w:t>applications.</w:t>
      </w:r>
    </w:p>
    <w:p w14:paraId="573F78CD" w14:textId="6C5F04D2" w:rsidR="00140D7F" w:rsidRDefault="00B062EC" w:rsidP="00B062EC">
      <w:pPr>
        <w:pStyle w:val="ListParagraph"/>
        <w:numPr>
          <w:ilvl w:val="0"/>
          <w:numId w:val="24"/>
        </w:numPr>
        <w:suppressAutoHyphens w:val="0"/>
        <w:ind w:left="1224" w:right="432"/>
        <w:contextualSpacing/>
        <w:jc w:val="both"/>
        <w:rPr>
          <w:rFonts w:ascii="Verdana" w:eastAsia="Verdana" w:hAnsi="Verdana"/>
          <w:sz w:val="18"/>
          <w:szCs w:val="18"/>
        </w:rPr>
      </w:pPr>
      <w:r>
        <w:rPr>
          <w:rFonts w:ascii="Verdana" w:eastAsia="Verdana" w:hAnsi="Verdana"/>
          <w:sz w:val="18"/>
          <w:szCs w:val="18"/>
        </w:rPr>
        <w:t>Redesigned infrastructure for High-Availability using AWS Availability Zones and standardized the Blue-Green Deployment procedure in ECS Clusters.</w:t>
      </w:r>
    </w:p>
    <w:p w14:paraId="1448E4ED" w14:textId="0D78218E" w:rsidR="00B062EC" w:rsidRPr="00B062EC" w:rsidRDefault="00B062EC" w:rsidP="00B062EC">
      <w:pPr>
        <w:pStyle w:val="ListParagraph"/>
        <w:numPr>
          <w:ilvl w:val="0"/>
          <w:numId w:val="24"/>
        </w:numPr>
        <w:suppressAutoHyphens w:val="0"/>
        <w:ind w:left="1224" w:right="432"/>
        <w:contextualSpacing/>
        <w:jc w:val="both"/>
        <w:rPr>
          <w:rFonts w:ascii="Verdana" w:eastAsia="Verdana" w:hAnsi="Verdana"/>
          <w:sz w:val="18"/>
          <w:szCs w:val="18"/>
        </w:rPr>
      </w:pPr>
      <w:r>
        <w:rPr>
          <w:rFonts w:ascii="Verdana" w:eastAsia="Verdana" w:hAnsi="Verdana"/>
          <w:sz w:val="18"/>
          <w:szCs w:val="18"/>
        </w:rPr>
        <w:t xml:space="preserve">Dynamically add/remove and manage multiple instances in </w:t>
      </w:r>
      <w:r w:rsidR="0079283F">
        <w:rPr>
          <w:rFonts w:ascii="Verdana" w:eastAsia="Verdana" w:hAnsi="Verdana"/>
          <w:sz w:val="18"/>
          <w:szCs w:val="18"/>
        </w:rPr>
        <w:t xml:space="preserve">AWS using </w:t>
      </w:r>
      <w:r w:rsidR="00113A4B">
        <w:rPr>
          <w:rFonts w:ascii="Verdana" w:eastAsia="Verdana" w:hAnsi="Verdana"/>
          <w:sz w:val="18"/>
          <w:szCs w:val="18"/>
        </w:rPr>
        <w:t>Auto Scaling Groups</w:t>
      </w:r>
      <w:r>
        <w:rPr>
          <w:rFonts w:ascii="Verdana" w:eastAsia="Verdana" w:hAnsi="Verdana"/>
          <w:sz w:val="18"/>
          <w:szCs w:val="18"/>
        </w:rPr>
        <w:t>.</w:t>
      </w:r>
    </w:p>
    <w:p w14:paraId="55DAF2AC" w14:textId="77777777" w:rsidR="00140D7F" w:rsidRDefault="00140D7F" w:rsidP="007B219F">
      <w:pPr>
        <w:tabs>
          <w:tab w:val="left" w:pos="1880"/>
        </w:tabs>
        <w:contextualSpacing/>
        <w:jc w:val="both"/>
        <w:rPr>
          <w:rFonts w:ascii="Verdana" w:eastAsia="Verdana" w:hAnsi="Verdana"/>
          <w:b/>
          <w:sz w:val="19"/>
        </w:rPr>
      </w:pPr>
    </w:p>
    <w:p w14:paraId="5A8A039D" w14:textId="77777777" w:rsidR="00603DA8" w:rsidRDefault="00603DA8" w:rsidP="00603DA8">
      <w:pPr>
        <w:tabs>
          <w:tab w:val="left" w:pos="1880"/>
        </w:tabs>
        <w:contextualSpacing/>
        <w:jc w:val="both"/>
        <w:rPr>
          <w:rFonts w:ascii="Verdana" w:eastAsia="Verdana" w:hAnsi="Verdana"/>
          <w:b/>
          <w:sz w:val="19"/>
        </w:rPr>
      </w:pPr>
    </w:p>
    <w:p w14:paraId="7BB99492" w14:textId="37B1FA99" w:rsidR="00603DA8" w:rsidRDefault="00603DA8" w:rsidP="00603DA8">
      <w:pPr>
        <w:tabs>
          <w:tab w:val="left" w:pos="1880"/>
        </w:tabs>
        <w:contextualSpacing/>
        <w:jc w:val="both"/>
        <w:rPr>
          <w:rFonts w:ascii="Verdana" w:eastAsia="Verdana" w:hAnsi="Verdana"/>
          <w:sz w:val="18"/>
        </w:rPr>
      </w:pPr>
      <w:r>
        <w:rPr>
          <w:rFonts w:ascii="Verdana" w:eastAsia="Verdana" w:hAnsi="Verdana"/>
          <w:b/>
          <w:sz w:val="19"/>
        </w:rPr>
        <w:t xml:space="preserve">   </w:t>
      </w:r>
      <w:r w:rsidR="007B219F">
        <w:rPr>
          <w:rFonts w:ascii="Verdana" w:eastAsia="Verdana" w:hAnsi="Verdana"/>
          <w:b/>
          <w:sz w:val="19"/>
        </w:rPr>
        <w:t xml:space="preserve"> </w:t>
      </w:r>
      <w:r>
        <w:rPr>
          <w:rFonts w:ascii="Verdana" w:eastAsia="Verdana" w:hAnsi="Verdana"/>
          <w:b/>
          <w:sz w:val="19"/>
        </w:rPr>
        <w:t>DevOps Engineer</w:t>
      </w:r>
      <w:r>
        <w:tab/>
      </w:r>
      <w:r>
        <w:tab/>
      </w:r>
      <w:r>
        <w:tab/>
      </w:r>
      <w:r>
        <w:tab/>
      </w:r>
      <w:r>
        <w:tab/>
      </w:r>
      <w:r>
        <w:tab/>
      </w:r>
      <w:r>
        <w:tab/>
        <w:t xml:space="preserve">                       </w:t>
      </w:r>
      <w:r w:rsidR="003F1DD8">
        <w:t xml:space="preserve">          </w:t>
      </w:r>
      <w:r>
        <w:t xml:space="preserve"> </w:t>
      </w:r>
      <w:r>
        <w:rPr>
          <w:rFonts w:ascii="Verdana" w:eastAsia="Verdana" w:hAnsi="Verdana"/>
          <w:sz w:val="18"/>
        </w:rPr>
        <w:t>Feb 2018 to Feb 2020</w:t>
      </w:r>
    </w:p>
    <w:p w14:paraId="19858C85" w14:textId="77777777" w:rsidR="00603DA8" w:rsidRDefault="00603DA8" w:rsidP="00603DA8">
      <w:pPr>
        <w:tabs>
          <w:tab w:val="left" w:pos="1880"/>
        </w:tabs>
        <w:contextualSpacing/>
        <w:jc w:val="both"/>
        <w:rPr>
          <w:rFonts w:ascii="Verdana" w:eastAsia="Verdana" w:hAnsi="Verdana"/>
          <w:sz w:val="19"/>
        </w:rPr>
      </w:pPr>
      <w:r>
        <w:rPr>
          <w:rFonts w:ascii="Verdana" w:eastAsia="Verdana" w:hAnsi="Verdana"/>
          <w:b/>
          <w:sz w:val="19"/>
        </w:rPr>
        <w:t xml:space="preserve">    CoreLogic </w:t>
      </w:r>
      <w:r w:rsidRPr="006339C1">
        <w:rPr>
          <w:rFonts w:ascii="MS PGothic" w:eastAsia="MS PGothic" w:hAnsi="MS PGothic"/>
          <w:sz w:val="19"/>
        </w:rPr>
        <w:t xml:space="preserve">- </w:t>
      </w:r>
      <w:r>
        <w:rPr>
          <w:rFonts w:ascii="Verdana" w:eastAsia="Verdana" w:hAnsi="Verdana"/>
          <w:sz w:val="19"/>
        </w:rPr>
        <w:t>Dallas TX</w:t>
      </w:r>
    </w:p>
    <w:p w14:paraId="336C77F3" w14:textId="77777777" w:rsidR="00603DA8" w:rsidRPr="001127A6" w:rsidRDefault="00603DA8" w:rsidP="001127A6">
      <w:pPr>
        <w:pStyle w:val="ListParagraph"/>
        <w:numPr>
          <w:ilvl w:val="0"/>
          <w:numId w:val="24"/>
        </w:numPr>
        <w:suppressAutoHyphens w:val="0"/>
        <w:ind w:left="1224" w:right="432"/>
        <w:contextualSpacing/>
        <w:jc w:val="both"/>
        <w:rPr>
          <w:rFonts w:ascii="Verdana" w:eastAsia="Verdana" w:hAnsi="Verdana"/>
          <w:sz w:val="18"/>
          <w:szCs w:val="18"/>
        </w:rPr>
      </w:pPr>
    </w:p>
    <w:p w14:paraId="63427081" w14:textId="0D1A4C65" w:rsid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CI-CD Support for various application teams using git repositories created Build Workflows using Jenkins and Nexus repositories and helped in defining Branching strategies for Java and JBoss projects</w:t>
      </w:r>
    </w:p>
    <w:p w14:paraId="44F16907" w14:textId="137968C4" w:rsidR="00ED7EE5" w:rsidRDefault="00ED7EE5" w:rsidP="00ED7EE5">
      <w:pPr>
        <w:pStyle w:val="ListParagraph"/>
        <w:numPr>
          <w:ilvl w:val="0"/>
          <w:numId w:val="24"/>
        </w:numPr>
        <w:suppressAutoHyphens w:val="0"/>
        <w:ind w:left="1224" w:right="432"/>
        <w:contextualSpacing/>
        <w:jc w:val="both"/>
        <w:rPr>
          <w:rFonts w:ascii="Verdana" w:eastAsia="Verdana" w:hAnsi="Verdana"/>
          <w:sz w:val="18"/>
          <w:szCs w:val="18"/>
        </w:rPr>
      </w:pPr>
      <w:r w:rsidRPr="00ED7EE5">
        <w:rPr>
          <w:rFonts w:ascii="Verdana" w:eastAsia="Verdana" w:hAnsi="Verdana"/>
          <w:sz w:val="18"/>
          <w:szCs w:val="18"/>
        </w:rPr>
        <w:t>Managed Kubernetes charts using Helm, and Created reproducible builds of the Kubernetes applications, managed Kubernetes deployment and service files and managed releases of Helm packages.</w:t>
      </w:r>
    </w:p>
    <w:p w14:paraId="33B4EA57" w14:textId="5ABBC75A" w:rsidR="00ED7EE5" w:rsidRPr="00ED7EE5" w:rsidRDefault="00ED7EE5" w:rsidP="00ED7EE5">
      <w:pPr>
        <w:pStyle w:val="ListParagraph"/>
        <w:numPr>
          <w:ilvl w:val="0"/>
          <w:numId w:val="24"/>
        </w:numPr>
        <w:suppressAutoHyphens w:val="0"/>
        <w:ind w:left="1224" w:right="432"/>
        <w:contextualSpacing/>
        <w:jc w:val="both"/>
        <w:rPr>
          <w:rFonts w:ascii="Verdana" w:eastAsia="Verdana" w:hAnsi="Verdana"/>
          <w:sz w:val="18"/>
          <w:szCs w:val="18"/>
        </w:rPr>
      </w:pPr>
      <w:r w:rsidRPr="001127A6">
        <w:rPr>
          <w:rFonts w:ascii="Verdana" w:eastAsia="Verdana" w:hAnsi="Verdana"/>
          <w:sz w:val="18"/>
          <w:szCs w:val="18"/>
        </w:rPr>
        <w:t xml:space="preserve">Experience in writing Helm Charts, Kubernetes yaml files for deployment of microservices into </w:t>
      </w:r>
      <w:r w:rsidR="00A67C5C">
        <w:rPr>
          <w:rFonts w:ascii="Verdana" w:eastAsia="Verdana" w:hAnsi="Verdana"/>
          <w:sz w:val="18"/>
          <w:szCs w:val="18"/>
        </w:rPr>
        <w:t>K</w:t>
      </w:r>
      <w:r w:rsidRPr="001127A6">
        <w:rPr>
          <w:rFonts w:ascii="Verdana" w:eastAsia="Verdana" w:hAnsi="Verdana"/>
          <w:sz w:val="18"/>
          <w:szCs w:val="18"/>
        </w:rPr>
        <w:t>ubernetes clusters.</w:t>
      </w:r>
    </w:p>
    <w:p w14:paraId="06E2ECCB" w14:textId="50800CA1" w:rsid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Maintaining the infrastructure in AWS and Creating required Applications and Services in Pivotal Cloud Foundry</w:t>
      </w:r>
    </w:p>
    <w:p w14:paraId="4AA2D8C0" w14:textId="68DE42EB"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Supported Microservices based architecture in the cloud using Jenkins builds and Artifactory. Worked on Automating and implementing CI/CD for teams</w:t>
      </w:r>
      <w:r>
        <w:rPr>
          <w:rFonts w:ascii="Verdana" w:eastAsia="Verdana" w:hAnsi="Verdana"/>
          <w:sz w:val="18"/>
          <w:szCs w:val="18"/>
        </w:rPr>
        <w:t>.</w:t>
      </w:r>
    </w:p>
    <w:p w14:paraId="64620FA5"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 xml:space="preserve">Setting up monitoring tools Dynatrace and Datadog for various applications. </w:t>
      </w:r>
    </w:p>
    <w:p w14:paraId="20FF1B3D" w14:textId="7A77A702"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Using Log filters and log forwarders in PCF across different platforms and developed Ansible playbooks for automated deployments and developed the required Jenkins jobs</w:t>
      </w:r>
      <w:r>
        <w:rPr>
          <w:rFonts w:ascii="Verdana" w:eastAsia="Verdana" w:hAnsi="Verdana"/>
          <w:sz w:val="18"/>
          <w:szCs w:val="18"/>
        </w:rPr>
        <w:t>.</w:t>
      </w:r>
    </w:p>
    <w:p w14:paraId="75C4B505" w14:textId="7F4DD9FF"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Working closely with the Dev teams to develop and fix the issues they face daily with infrastructure and automation issues with CI-CD.</w:t>
      </w:r>
    </w:p>
    <w:p w14:paraId="1661740F" w14:textId="11F19621"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Identifying</w:t>
      </w:r>
      <w:r w:rsidR="00BF319D">
        <w:rPr>
          <w:rFonts w:ascii="Verdana" w:eastAsia="Verdana" w:hAnsi="Verdana"/>
          <w:sz w:val="18"/>
          <w:szCs w:val="18"/>
        </w:rPr>
        <w:t xml:space="preserve"> pain points </w:t>
      </w:r>
      <w:r w:rsidRPr="00603DA8">
        <w:rPr>
          <w:rFonts w:ascii="Verdana" w:eastAsia="Verdana" w:hAnsi="Verdana"/>
          <w:sz w:val="18"/>
          <w:szCs w:val="18"/>
        </w:rPr>
        <w:t xml:space="preserve">and applying the process simplification procedures to improve automation in Non-Prod and Prod environments ensuring the apps are scalable and resizing the applications wherever necessary. </w:t>
      </w:r>
    </w:p>
    <w:p w14:paraId="33AE2503"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Utilized AWS Beanstalk for conveying and scaling web applications and administrations created with Java, PHP, Node.js, Python Docker on commonplace servers like Apache. </w:t>
      </w:r>
    </w:p>
    <w:p w14:paraId="3ACEBB75"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Created functions and assigned roles in AWS Lambda to run Python scripts, and AWS Lambda using Java to perform event driven processing. </w:t>
      </w:r>
    </w:p>
    <w:p w14:paraId="27FA4967"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Configuring and creating Jenkins jobs which helps in automation and testing and deploying to different environments and help troubleshoot issues with these jobs.</w:t>
      </w:r>
    </w:p>
    <w:p w14:paraId="47DEBC59" w14:textId="56A6A33F"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 xml:space="preserve">Experience writing angular.js code for developing Single page applications (SPA), used several in built language core directives, </w:t>
      </w:r>
      <w:r w:rsidR="00BF319D">
        <w:rPr>
          <w:rFonts w:ascii="Verdana" w:eastAsia="Verdana" w:hAnsi="Verdana"/>
          <w:sz w:val="18"/>
          <w:szCs w:val="18"/>
        </w:rPr>
        <w:t xml:space="preserve">RegEX </w:t>
      </w:r>
      <w:r w:rsidRPr="00603DA8">
        <w:rPr>
          <w:rFonts w:ascii="Verdana" w:eastAsia="Verdana" w:hAnsi="Verdana"/>
          <w:sz w:val="18"/>
          <w:szCs w:val="18"/>
        </w:rPr>
        <w:t>expressions and modules.</w:t>
      </w:r>
    </w:p>
    <w:p w14:paraId="46EC8A8F"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Extensive experience with AngularJS, creating custom directives, decorators, and services to interface with both restful and legacy network services also DOM applications.</w:t>
      </w:r>
    </w:p>
    <w:p w14:paraId="7B8C5CD3" w14:textId="3241DBA1"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 xml:space="preserve">Developing the GUI, Spring MVC and Entity framework; Leading multiple modelling, </w:t>
      </w:r>
      <w:proofErr w:type="gramStart"/>
      <w:r w:rsidRPr="00603DA8">
        <w:rPr>
          <w:rFonts w:ascii="Verdana" w:eastAsia="Verdana" w:hAnsi="Verdana"/>
          <w:sz w:val="18"/>
          <w:szCs w:val="18"/>
        </w:rPr>
        <w:t>simulations</w:t>
      </w:r>
      <w:proofErr w:type="gramEnd"/>
      <w:r w:rsidRPr="00603DA8">
        <w:rPr>
          <w:rFonts w:ascii="Verdana" w:eastAsia="Verdana" w:hAnsi="Verdana"/>
          <w:sz w:val="18"/>
          <w:szCs w:val="18"/>
        </w:rPr>
        <w:t xml:space="preserve"> and analysis efforts to uncover the best Java-based solutions.</w:t>
      </w:r>
    </w:p>
    <w:p w14:paraId="52D1F26D"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Developing J2EE design patterns; Developing UML class diagrams and sequence diagrams</w:t>
      </w:r>
    </w:p>
    <w:p w14:paraId="5B4E2F77"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 xml:space="preserve">Enhancing the front-end of the application using JavaScript, JSON, HTML, CSS, </w:t>
      </w:r>
      <w:proofErr w:type="gramStart"/>
      <w:r w:rsidRPr="00603DA8">
        <w:rPr>
          <w:rFonts w:ascii="Verdana" w:eastAsia="Verdana" w:hAnsi="Verdana"/>
          <w:sz w:val="18"/>
          <w:szCs w:val="18"/>
        </w:rPr>
        <w:t>Ajax</w:t>
      </w:r>
      <w:proofErr w:type="gramEnd"/>
      <w:r w:rsidRPr="00603DA8">
        <w:rPr>
          <w:rFonts w:ascii="Verdana" w:eastAsia="Verdana" w:hAnsi="Verdana"/>
          <w:sz w:val="18"/>
          <w:szCs w:val="18"/>
        </w:rPr>
        <w:t xml:space="preserve"> and jQuery</w:t>
      </w:r>
    </w:p>
    <w:p w14:paraId="617FC956"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Creating and consuming Web Services, such as XML/XSD and SOAP</w:t>
      </w:r>
    </w:p>
    <w:p w14:paraId="7E5BD1AA"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Developing and implementing test validations of the applications using JUnit</w:t>
      </w:r>
    </w:p>
    <w:p w14:paraId="23875667"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Analyzing test results and recommending modifications to the applications to meet project specifications.</w:t>
      </w:r>
    </w:p>
    <w:p w14:paraId="1A0A79C6"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Participating in the deployment of the applications into existing systems and databases using Maven and Jenkins</w:t>
      </w:r>
    </w:p>
    <w:p w14:paraId="38B00560"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Identifying process simplification opportunities for overall reporting environments</w:t>
      </w:r>
    </w:p>
    <w:p w14:paraId="53CB0B64"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Working with operational reporting team members and other business partners to automate and/or simplify existing processes while ensuring data quality and consistency.</w:t>
      </w:r>
    </w:p>
    <w:p w14:paraId="2F80DB2A" w14:textId="70809DFB"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 xml:space="preserve">Being technical resource for direct communications to the team members in the program development, testing and implementation process, documenting modifications and enhancements made to the applications, </w:t>
      </w:r>
      <w:proofErr w:type="gramStart"/>
      <w:r w:rsidR="00226780" w:rsidRPr="00603DA8">
        <w:rPr>
          <w:rFonts w:ascii="Verdana" w:eastAsia="Verdana" w:hAnsi="Verdana"/>
          <w:sz w:val="18"/>
          <w:szCs w:val="18"/>
        </w:rPr>
        <w:t>systems</w:t>
      </w:r>
      <w:proofErr w:type="gramEnd"/>
      <w:r w:rsidR="00226780">
        <w:rPr>
          <w:rFonts w:ascii="Verdana" w:eastAsia="Verdana" w:hAnsi="Verdana"/>
          <w:sz w:val="18"/>
          <w:szCs w:val="18"/>
        </w:rPr>
        <w:t xml:space="preserve"> </w:t>
      </w:r>
      <w:r w:rsidRPr="00603DA8">
        <w:rPr>
          <w:rFonts w:ascii="Verdana" w:eastAsia="Verdana" w:hAnsi="Verdana"/>
          <w:sz w:val="18"/>
          <w:szCs w:val="18"/>
        </w:rPr>
        <w:t>and databases as required by the project.</w:t>
      </w:r>
    </w:p>
    <w:p w14:paraId="1772C1E4" w14:textId="79A63B2B" w:rsidR="00603DA8" w:rsidRDefault="00603DA8" w:rsidP="00603DA8">
      <w:pPr>
        <w:tabs>
          <w:tab w:val="left" w:pos="1880"/>
        </w:tabs>
        <w:contextualSpacing/>
        <w:jc w:val="both"/>
        <w:rPr>
          <w:rFonts w:ascii="Verdana" w:eastAsia="Verdana" w:hAnsi="Verdana"/>
          <w:sz w:val="19"/>
        </w:rPr>
      </w:pPr>
    </w:p>
    <w:p w14:paraId="28850DBD" w14:textId="77777777" w:rsidR="00603DA8" w:rsidRDefault="00603DA8" w:rsidP="00603DA8">
      <w:pPr>
        <w:tabs>
          <w:tab w:val="left" w:pos="1880"/>
        </w:tabs>
        <w:contextualSpacing/>
        <w:jc w:val="both"/>
        <w:rPr>
          <w:rFonts w:ascii="Verdana" w:eastAsia="Verdana" w:hAnsi="Verdana"/>
          <w:b/>
          <w:sz w:val="19"/>
        </w:rPr>
      </w:pPr>
      <w:r>
        <w:rPr>
          <w:rFonts w:ascii="Verdana" w:eastAsia="Verdana" w:hAnsi="Verdana"/>
          <w:b/>
          <w:sz w:val="19"/>
        </w:rPr>
        <w:t xml:space="preserve">     </w:t>
      </w:r>
    </w:p>
    <w:p w14:paraId="136CD132" w14:textId="1DC9E599" w:rsidR="00603DA8" w:rsidRPr="00277509" w:rsidRDefault="00603DA8" w:rsidP="00603DA8">
      <w:pPr>
        <w:tabs>
          <w:tab w:val="left" w:pos="1880"/>
        </w:tabs>
        <w:contextualSpacing/>
        <w:jc w:val="both"/>
        <w:rPr>
          <w:rFonts w:ascii="Verdana" w:eastAsia="Verdana" w:hAnsi="Verdana"/>
          <w:b/>
          <w:sz w:val="19"/>
        </w:rPr>
      </w:pPr>
      <w:r w:rsidRPr="00277509">
        <w:rPr>
          <w:rFonts w:ascii="Verdana" w:eastAsia="Verdana" w:hAnsi="Verdana"/>
          <w:b/>
          <w:sz w:val="19"/>
        </w:rPr>
        <w:t>DevOps Engineer</w:t>
      </w:r>
      <w:r w:rsidRPr="00277509">
        <w:rPr>
          <w:rFonts w:ascii="Verdana" w:eastAsia="Verdana" w:hAnsi="Verdana"/>
          <w:b/>
          <w:sz w:val="19"/>
        </w:rPr>
        <w:tab/>
        <w:t xml:space="preserve">                    </w:t>
      </w:r>
      <w:r w:rsidRPr="00277509">
        <w:rPr>
          <w:rFonts w:ascii="Verdana" w:eastAsia="Verdana" w:hAnsi="Verdana"/>
          <w:b/>
          <w:sz w:val="19"/>
        </w:rPr>
        <w:tab/>
      </w:r>
      <w:r w:rsidRPr="00277509">
        <w:rPr>
          <w:rFonts w:ascii="Verdana" w:eastAsia="Verdana" w:hAnsi="Verdana"/>
          <w:b/>
          <w:sz w:val="19"/>
        </w:rPr>
        <w:tab/>
      </w:r>
      <w:r w:rsidRPr="00277509">
        <w:rPr>
          <w:rFonts w:ascii="Verdana" w:eastAsia="Verdana" w:hAnsi="Verdana"/>
          <w:b/>
          <w:sz w:val="19"/>
        </w:rPr>
        <w:tab/>
      </w:r>
      <w:r w:rsidRPr="00277509">
        <w:rPr>
          <w:rFonts w:ascii="Verdana" w:eastAsia="Verdana" w:hAnsi="Verdana"/>
          <w:b/>
          <w:sz w:val="19"/>
        </w:rPr>
        <w:tab/>
      </w:r>
      <w:r>
        <w:rPr>
          <w:rFonts w:ascii="Verdana" w:eastAsia="Verdana" w:hAnsi="Verdana"/>
          <w:b/>
          <w:sz w:val="19"/>
        </w:rPr>
        <w:t xml:space="preserve">                      </w:t>
      </w:r>
      <w:r w:rsidRPr="00277509">
        <w:rPr>
          <w:rFonts w:ascii="Verdana" w:eastAsia="Verdana" w:hAnsi="Verdana"/>
          <w:b/>
          <w:sz w:val="19"/>
        </w:rPr>
        <w:tab/>
      </w:r>
      <w:r w:rsidRPr="00277509">
        <w:rPr>
          <w:rFonts w:ascii="Verdana" w:eastAsia="Verdana" w:hAnsi="Verdana"/>
          <w:b/>
          <w:sz w:val="19"/>
        </w:rPr>
        <w:tab/>
      </w:r>
      <w:r w:rsidR="003F1DD8">
        <w:rPr>
          <w:rFonts w:ascii="Verdana" w:eastAsia="Verdana" w:hAnsi="Verdana"/>
          <w:b/>
          <w:sz w:val="19"/>
        </w:rPr>
        <w:t xml:space="preserve">       </w:t>
      </w:r>
      <w:r w:rsidRPr="00277509">
        <w:rPr>
          <w:rFonts w:ascii="Verdana" w:eastAsia="Verdana" w:hAnsi="Verdana"/>
          <w:bCs/>
          <w:sz w:val="19"/>
        </w:rPr>
        <w:t>Aug 2015 to Jan 2018</w:t>
      </w:r>
    </w:p>
    <w:p w14:paraId="50A23438" w14:textId="0B836518" w:rsidR="00603DA8" w:rsidRPr="00277509" w:rsidRDefault="00603DA8" w:rsidP="00603DA8">
      <w:pPr>
        <w:tabs>
          <w:tab w:val="left" w:pos="1880"/>
        </w:tabs>
        <w:contextualSpacing/>
        <w:jc w:val="both"/>
        <w:rPr>
          <w:rFonts w:ascii="Verdana" w:eastAsia="Verdana" w:hAnsi="Verdana"/>
          <w:bCs/>
          <w:sz w:val="19"/>
        </w:rPr>
      </w:pPr>
      <w:r w:rsidRPr="00277509">
        <w:rPr>
          <w:rFonts w:ascii="Verdana" w:eastAsia="Verdana" w:hAnsi="Verdana"/>
          <w:b/>
          <w:sz w:val="19"/>
        </w:rPr>
        <w:t xml:space="preserve">Capital One </w:t>
      </w:r>
      <w:r w:rsidRPr="00277509">
        <w:rPr>
          <w:rFonts w:ascii="MS Gothic" w:eastAsia="MS Gothic" w:hAnsi="MS Gothic" w:cs="MS Gothic" w:hint="eastAsia"/>
          <w:b/>
          <w:sz w:val="19"/>
        </w:rPr>
        <w:t>－</w:t>
      </w:r>
      <w:r w:rsidRPr="00277509">
        <w:rPr>
          <w:rFonts w:ascii="Verdana" w:eastAsia="Verdana" w:hAnsi="Verdana"/>
          <w:b/>
          <w:sz w:val="19"/>
        </w:rPr>
        <w:t xml:space="preserve"> </w:t>
      </w:r>
      <w:r w:rsidRPr="00277509">
        <w:rPr>
          <w:rFonts w:ascii="Verdana" w:eastAsia="Verdana" w:hAnsi="Verdana"/>
          <w:bCs/>
          <w:sz w:val="19"/>
        </w:rPr>
        <w:t>Plano, TX</w:t>
      </w:r>
    </w:p>
    <w:p w14:paraId="79BA2600" w14:textId="77777777" w:rsidR="00603DA8" w:rsidRPr="00277509" w:rsidRDefault="00603DA8" w:rsidP="00603DA8">
      <w:pPr>
        <w:pStyle w:val="ListParagraph"/>
        <w:ind w:left="1440" w:right="420"/>
        <w:jc w:val="both"/>
        <w:rPr>
          <w:rFonts w:ascii="Verdana" w:eastAsia="Verdana" w:hAnsi="Verdana"/>
          <w:sz w:val="19"/>
        </w:rPr>
      </w:pPr>
    </w:p>
    <w:p w14:paraId="7550D026"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Worked on automation and Continuous Integration and Continuous Deployment processes with Jenkins, Chef, Docker, Nexus/Artifactory</w:t>
      </w:r>
    </w:p>
    <w:p w14:paraId="384E2F47"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Created and maintained build and release processes for application configuration to comply with developer's requirements and Industry best practices.</w:t>
      </w:r>
    </w:p>
    <w:p w14:paraId="2A7878CE"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CI-CD Support for various application teams using git repositories created Build Workflows using Jenkins and Nexus repositories and helped in defining Branching strategies for Java and JBoss based projects including NodeJS, AngularJS and AJAX.</w:t>
      </w:r>
    </w:p>
    <w:p w14:paraId="6ABF51A6"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Maintained Linux and Windows Jenkins slaves and configured the build jobs for different application teams.</w:t>
      </w:r>
    </w:p>
    <w:p w14:paraId="48AC2CD7"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Using a system account, set a unique process up to upload and maintain nexus DEV, QA and Release groups with Group Artifact Version as identifiers using MAVEN and Jenkins.</w:t>
      </w:r>
    </w:p>
    <w:p w14:paraId="1040FE4A"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Troubleshoot Continuous integration and automated deployment and management using Jenkins, Chef, Maven, Ant, Docker, or comparable tools.</w:t>
      </w:r>
    </w:p>
    <w:p w14:paraId="2868099E"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Migrated Legacy application code repositories in SVN to GitHub.</w:t>
      </w:r>
    </w:p>
    <w:p w14:paraId="3A45B6BC"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 xml:space="preserve">Initiated and </w:t>
      </w:r>
      <w:proofErr w:type="gramStart"/>
      <w:r w:rsidRPr="00603DA8">
        <w:rPr>
          <w:rFonts w:ascii="Verdana" w:eastAsia="Verdana" w:hAnsi="Verdana"/>
          <w:sz w:val="18"/>
          <w:szCs w:val="18"/>
        </w:rPr>
        <w:t>Administered</w:t>
      </w:r>
      <w:proofErr w:type="gramEnd"/>
      <w:r w:rsidRPr="00603DA8">
        <w:rPr>
          <w:rFonts w:ascii="Verdana" w:eastAsia="Verdana" w:hAnsi="Verdana"/>
          <w:sz w:val="18"/>
          <w:szCs w:val="18"/>
        </w:rPr>
        <w:t xml:space="preserve"> the GitHub Repository creations under Organizations and maintained the access to the repos for master develop and release branches.</w:t>
      </w:r>
    </w:p>
    <w:p w14:paraId="1F8016F3"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Used to support monthly production releases and take care of the code merges from release branch to develop and master branches in GitHub.</w:t>
      </w:r>
    </w:p>
    <w:p w14:paraId="0FFD3B27"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 xml:space="preserve">Configured and maintained the non-prod and prod environments in AWS using CloudFormation templates and applied security patching for the environment Troubleshooting the applications at various levels – Deployment, Load Testing, Performance analysis and scalability in </w:t>
      </w:r>
      <w:proofErr w:type="gramStart"/>
      <w:r w:rsidRPr="00603DA8">
        <w:rPr>
          <w:rFonts w:ascii="Verdana" w:eastAsia="Verdana" w:hAnsi="Verdana"/>
          <w:sz w:val="18"/>
          <w:szCs w:val="18"/>
        </w:rPr>
        <w:t>Non-prod</w:t>
      </w:r>
      <w:proofErr w:type="gramEnd"/>
      <w:r w:rsidRPr="00603DA8">
        <w:rPr>
          <w:rFonts w:ascii="Verdana" w:eastAsia="Verdana" w:hAnsi="Verdana"/>
          <w:sz w:val="18"/>
          <w:szCs w:val="18"/>
        </w:rPr>
        <w:t xml:space="preserve"> environment.</w:t>
      </w:r>
    </w:p>
    <w:p w14:paraId="6A55B0B1" w14:textId="147EE97D" w:rsidR="00603DA8" w:rsidRPr="00226780" w:rsidRDefault="00603DA8" w:rsidP="00226780">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 xml:space="preserve">Creating CloudWatch alerts for instances and using them in Autoscaling launch configurations. </w:t>
      </w:r>
    </w:p>
    <w:p w14:paraId="74685814"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 xml:space="preserve">Created and maintained Windows IIS App pools and configured then through chef cookbooks Defined chef attributes and roles and environments based on different </w:t>
      </w:r>
      <w:proofErr w:type="gramStart"/>
      <w:r w:rsidRPr="00603DA8">
        <w:rPr>
          <w:rFonts w:ascii="Verdana" w:eastAsia="Verdana" w:hAnsi="Verdana"/>
          <w:sz w:val="18"/>
          <w:szCs w:val="18"/>
        </w:rPr>
        <w:t>Non-Prod</w:t>
      </w:r>
      <w:proofErr w:type="gramEnd"/>
      <w:r w:rsidRPr="00603DA8">
        <w:rPr>
          <w:rFonts w:ascii="Verdana" w:eastAsia="Verdana" w:hAnsi="Verdana"/>
          <w:sz w:val="18"/>
          <w:szCs w:val="18"/>
        </w:rPr>
        <w:t xml:space="preserve"> environments and configured the version that needs to be deployed into the environments.</w:t>
      </w:r>
    </w:p>
    <w:p w14:paraId="6207F90A"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Worked on PowerShell scripting and used them to integrate in chef and passed attributes to the PowerShell.</w:t>
      </w:r>
    </w:p>
    <w:p w14:paraId="66E9E58C"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Launching Auto Scaling Groups and Elastic Load Balancers and app instances and web instances using Cloud Formation, assigned them to specific IAM roles and s3 buckets to pull static files for applications.</w:t>
      </w:r>
    </w:p>
    <w:p w14:paraId="361821CC"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 xml:space="preserve">Maintaining Code base for the applications and defining the release approach to deploy in </w:t>
      </w:r>
      <w:proofErr w:type="gramStart"/>
      <w:r w:rsidRPr="00603DA8">
        <w:rPr>
          <w:rFonts w:ascii="Verdana" w:eastAsia="Verdana" w:hAnsi="Verdana"/>
          <w:sz w:val="18"/>
          <w:szCs w:val="18"/>
        </w:rPr>
        <w:t>Non-Prod</w:t>
      </w:r>
      <w:proofErr w:type="gramEnd"/>
      <w:r w:rsidRPr="00603DA8">
        <w:rPr>
          <w:rFonts w:ascii="Verdana" w:eastAsia="Verdana" w:hAnsi="Verdana"/>
          <w:sz w:val="18"/>
          <w:szCs w:val="18"/>
        </w:rPr>
        <w:t xml:space="preserve"> environments</w:t>
      </w:r>
    </w:p>
    <w:p w14:paraId="56D56533"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Rehydrating AMI's of all the servers to the latest release every 60 days in both Non-Prod and Prod</w:t>
      </w:r>
    </w:p>
    <w:p w14:paraId="53984A6A"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Experience in analyzing and monitor performance bottlenecks and key metrics to optimize software and system performance.</w:t>
      </w:r>
    </w:p>
    <w:p w14:paraId="146BAC23"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Dynamically add and remove servers from AWS production environment.</w:t>
      </w:r>
    </w:p>
    <w:p w14:paraId="318AAF74"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Automating backups by shell for Linux to transfer data in S3 bucket.</w:t>
      </w:r>
    </w:p>
    <w:p w14:paraId="19406045" w14:textId="77777777" w:rsidR="00603DA8" w:rsidRDefault="00603DA8" w:rsidP="00603DA8">
      <w:pPr>
        <w:suppressAutoHyphens w:val="0"/>
        <w:ind w:right="432"/>
        <w:contextualSpacing/>
        <w:jc w:val="both"/>
        <w:rPr>
          <w:rFonts w:ascii="Verdana" w:eastAsia="Verdana" w:hAnsi="Verdana"/>
          <w:sz w:val="19"/>
        </w:rPr>
      </w:pPr>
    </w:p>
    <w:p w14:paraId="55B9EB71" w14:textId="466E2851" w:rsidR="00603DA8" w:rsidRDefault="00603DA8" w:rsidP="00603DA8">
      <w:pPr>
        <w:tabs>
          <w:tab w:val="left" w:pos="7940"/>
        </w:tabs>
        <w:spacing w:line="0" w:lineRule="atLeast"/>
        <w:rPr>
          <w:rFonts w:ascii="Verdana" w:eastAsia="Verdana" w:hAnsi="Verdana"/>
          <w:sz w:val="18"/>
        </w:rPr>
      </w:pPr>
      <w:r>
        <w:rPr>
          <w:rFonts w:ascii="Verdana" w:eastAsia="Verdana" w:hAnsi="Verdana"/>
          <w:b/>
          <w:sz w:val="19"/>
        </w:rPr>
        <w:t>Dev</w:t>
      </w:r>
      <w:r w:rsidR="00140D7F">
        <w:rPr>
          <w:rFonts w:ascii="Verdana" w:eastAsia="Verdana" w:hAnsi="Verdana"/>
          <w:b/>
          <w:sz w:val="19"/>
        </w:rPr>
        <w:t>O</w:t>
      </w:r>
      <w:r>
        <w:rPr>
          <w:rFonts w:ascii="Verdana" w:eastAsia="Verdana" w:hAnsi="Verdana"/>
          <w:b/>
          <w:sz w:val="19"/>
        </w:rPr>
        <w:t>ps Engineer</w:t>
      </w:r>
      <w:r>
        <w:t xml:space="preserve">                                                                                                      </w:t>
      </w:r>
      <w:r w:rsidR="003F1DD8">
        <w:t xml:space="preserve">       </w:t>
      </w:r>
      <w:r>
        <w:t xml:space="preserve"> </w:t>
      </w:r>
      <w:r>
        <w:rPr>
          <w:rFonts w:ascii="Verdana" w:eastAsia="Verdana" w:hAnsi="Verdana"/>
          <w:sz w:val="18"/>
        </w:rPr>
        <w:t>Feb 2015 to Aug 2015</w:t>
      </w:r>
    </w:p>
    <w:p w14:paraId="588A269D" w14:textId="77777777" w:rsidR="00603DA8" w:rsidRDefault="00603DA8" w:rsidP="00603DA8">
      <w:pPr>
        <w:spacing w:line="24" w:lineRule="exact"/>
      </w:pPr>
    </w:p>
    <w:p w14:paraId="46F849B3" w14:textId="77777777" w:rsidR="00603DA8" w:rsidRDefault="00603DA8" w:rsidP="00603DA8">
      <w:pPr>
        <w:spacing w:line="231" w:lineRule="exact"/>
        <w:rPr>
          <w:rFonts w:ascii="Verdana" w:eastAsia="Verdana" w:hAnsi="Verdana"/>
          <w:sz w:val="19"/>
        </w:rPr>
      </w:pPr>
      <w:r>
        <w:rPr>
          <w:rFonts w:ascii="Verdana" w:eastAsia="Verdana" w:hAnsi="Verdana"/>
          <w:b/>
          <w:sz w:val="19"/>
        </w:rPr>
        <w:t xml:space="preserve">Comcast </w:t>
      </w:r>
      <w:r>
        <w:rPr>
          <w:rFonts w:ascii="MS PGothic" w:eastAsia="MS PGothic" w:hAnsi="MS PGothic"/>
          <w:sz w:val="19"/>
        </w:rPr>
        <w:t>－</w:t>
      </w:r>
      <w:r>
        <w:rPr>
          <w:rFonts w:ascii="Verdana" w:eastAsia="Verdana" w:hAnsi="Verdana"/>
          <w:b/>
          <w:sz w:val="19"/>
        </w:rPr>
        <w:t xml:space="preserve"> </w:t>
      </w:r>
      <w:r>
        <w:rPr>
          <w:rFonts w:ascii="Verdana" w:eastAsia="Verdana" w:hAnsi="Verdana"/>
          <w:sz w:val="19"/>
        </w:rPr>
        <w:t>Philadelphia, PA</w:t>
      </w:r>
    </w:p>
    <w:p w14:paraId="3E302AC0" w14:textId="77777777" w:rsidR="00603DA8" w:rsidRDefault="00603DA8" w:rsidP="00603DA8">
      <w:pPr>
        <w:spacing w:line="231" w:lineRule="exact"/>
        <w:rPr>
          <w:rFonts w:ascii="Verdana" w:eastAsia="Verdana" w:hAnsi="Verdana"/>
          <w:sz w:val="19"/>
        </w:rPr>
      </w:pPr>
    </w:p>
    <w:p w14:paraId="58E4CF9B"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 xml:space="preserve">UNIX/LINUX System and Network administration in Oracle Enterprise Linux 6.4 (RedHat 3/4/5, SUSE 9/10/11) including design, </w:t>
      </w:r>
      <w:proofErr w:type="gramStart"/>
      <w:r w:rsidRPr="00603DA8">
        <w:rPr>
          <w:rFonts w:ascii="Verdana" w:eastAsia="Verdana" w:hAnsi="Verdana"/>
          <w:sz w:val="18"/>
          <w:szCs w:val="18"/>
        </w:rPr>
        <w:t>engineering</w:t>
      </w:r>
      <w:proofErr w:type="gramEnd"/>
      <w:r w:rsidRPr="00603DA8">
        <w:rPr>
          <w:rFonts w:ascii="Verdana" w:eastAsia="Verdana" w:hAnsi="Verdana"/>
          <w:sz w:val="18"/>
          <w:szCs w:val="18"/>
        </w:rPr>
        <w:t xml:space="preserve"> and building servers (Open Stack). Creating and managing Security Groups, using Elastic Cloud.</w:t>
      </w:r>
    </w:p>
    <w:p w14:paraId="5CFD4E90"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Designed and implemented Monitoring tools like Icinga, Hostmon for Metrics and Nagios for cluster monitoring and host-based monitoring.</w:t>
      </w:r>
    </w:p>
    <w:p w14:paraId="7CBBE1AB" w14:textId="77777777" w:rsidR="00603DA8" w:rsidRPr="00603DA8" w:rsidRDefault="00603DA8" w:rsidP="00603DA8">
      <w:pPr>
        <w:pStyle w:val="ListParagraph"/>
        <w:numPr>
          <w:ilvl w:val="0"/>
          <w:numId w:val="24"/>
        </w:numPr>
        <w:suppressAutoHyphens w:val="0"/>
        <w:ind w:left="1224" w:right="420"/>
        <w:contextualSpacing/>
        <w:jc w:val="both"/>
        <w:rPr>
          <w:rFonts w:ascii="Verdana" w:eastAsia="Verdana" w:hAnsi="Verdana"/>
          <w:sz w:val="18"/>
          <w:szCs w:val="18"/>
        </w:rPr>
      </w:pPr>
      <w:r w:rsidRPr="00603DA8">
        <w:rPr>
          <w:rFonts w:ascii="Verdana" w:eastAsia="Verdana" w:hAnsi="Verdana"/>
          <w:sz w:val="18"/>
          <w:szCs w:val="18"/>
        </w:rPr>
        <w:t>Implementing Puppet 3.4.3 and building Hieradata architecture which differentiates between DB, SQL servers and application servers automatically based on hostname.</w:t>
      </w:r>
    </w:p>
    <w:p w14:paraId="4ECD6AE3" w14:textId="77777777" w:rsidR="00603DA8" w:rsidRPr="00603DA8" w:rsidRDefault="00603DA8" w:rsidP="00603DA8">
      <w:pPr>
        <w:pStyle w:val="ListParagraph"/>
        <w:numPr>
          <w:ilvl w:val="0"/>
          <w:numId w:val="24"/>
        </w:numPr>
        <w:suppressAutoHyphens w:val="0"/>
        <w:ind w:left="1224" w:right="420"/>
        <w:contextualSpacing/>
        <w:jc w:val="both"/>
        <w:rPr>
          <w:rFonts w:ascii="Verdana" w:eastAsia="Verdana" w:hAnsi="Verdana"/>
          <w:sz w:val="18"/>
          <w:szCs w:val="18"/>
        </w:rPr>
      </w:pPr>
      <w:r w:rsidRPr="00603DA8">
        <w:rPr>
          <w:rFonts w:ascii="Verdana" w:eastAsia="Verdana" w:hAnsi="Verdana"/>
          <w:sz w:val="18"/>
          <w:szCs w:val="18"/>
        </w:rPr>
        <w:t>Worked in Implementation of XFINITY TV and HOME SECURITY APPs which had involved Video OnDemand Streaming [VOD] using Android and iOS Applications.</w:t>
      </w:r>
    </w:p>
    <w:p w14:paraId="398A536B" w14:textId="77777777" w:rsidR="00603DA8" w:rsidRPr="00603DA8" w:rsidRDefault="00603DA8" w:rsidP="00603DA8">
      <w:pPr>
        <w:pStyle w:val="ListParagraph"/>
        <w:numPr>
          <w:ilvl w:val="0"/>
          <w:numId w:val="24"/>
        </w:numPr>
        <w:suppressAutoHyphens w:val="0"/>
        <w:ind w:left="1224" w:right="420"/>
        <w:contextualSpacing/>
        <w:jc w:val="both"/>
        <w:rPr>
          <w:rFonts w:ascii="Verdana" w:eastAsia="Verdana" w:hAnsi="Verdana"/>
          <w:sz w:val="18"/>
          <w:szCs w:val="18"/>
        </w:rPr>
      </w:pPr>
      <w:r w:rsidRPr="00603DA8">
        <w:rPr>
          <w:rFonts w:ascii="Verdana" w:eastAsia="Verdana" w:hAnsi="Verdana"/>
          <w:sz w:val="18"/>
          <w:szCs w:val="18"/>
        </w:rPr>
        <w:t>Automated Deployments using Anthill.</w:t>
      </w:r>
    </w:p>
    <w:p w14:paraId="0AAEF841" w14:textId="77777777" w:rsidR="00603DA8" w:rsidRPr="00603DA8" w:rsidRDefault="00603DA8" w:rsidP="00603DA8">
      <w:pPr>
        <w:pStyle w:val="ListParagraph"/>
        <w:numPr>
          <w:ilvl w:val="0"/>
          <w:numId w:val="24"/>
        </w:numPr>
        <w:suppressAutoHyphens w:val="0"/>
        <w:ind w:left="1224" w:right="420"/>
        <w:contextualSpacing/>
        <w:jc w:val="both"/>
        <w:rPr>
          <w:rFonts w:ascii="Verdana" w:eastAsia="Verdana" w:hAnsi="Verdana"/>
          <w:sz w:val="18"/>
          <w:szCs w:val="18"/>
        </w:rPr>
      </w:pPr>
      <w:r w:rsidRPr="00603DA8">
        <w:rPr>
          <w:rFonts w:ascii="Verdana" w:eastAsia="Verdana" w:hAnsi="Verdana"/>
          <w:sz w:val="18"/>
          <w:szCs w:val="18"/>
        </w:rPr>
        <w:t>Building and monitoring applications using Jenkins.</w:t>
      </w:r>
    </w:p>
    <w:p w14:paraId="75769AEB" w14:textId="77777777" w:rsidR="00603DA8" w:rsidRPr="00603DA8" w:rsidRDefault="00603DA8" w:rsidP="00603DA8">
      <w:pPr>
        <w:pStyle w:val="ListParagraph"/>
        <w:numPr>
          <w:ilvl w:val="0"/>
          <w:numId w:val="24"/>
        </w:numPr>
        <w:suppressAutoHyphens w:val="0"/>
        <w:ind w:left="1224" w:right="420"/>
        <w:contextualSpacing/>
        <w:jc w:val="both"/>
        <w:rPr>
          <w:rFonts w:ascii="Verdana" w:eastAsia="Verdana" w:hAnsi="Verdana"/>
          <w:sz w:val="18"/>
          <w:szCs w:val="18"/>
        </w:rPr>
      </w:pPr>
      <w:r w:rsidRPr="00603DA8">
        <w:rPr>
          <w:rFonts w:ascii="Verdana" w:eastAsia="Verdana" w:hAnsi="Verdana"/>
          <w:sz w:val="18"/>
          <w:szCs w:val="18"/>
        </w:rPr>
        <w:t>Supported Apache and Tomcat applications running on Linux and Unix servers.</w:t>
      </w:r>
    </w:p>
    <w:p w14:paraId="62222A3F" w14:textId="77777777" w:rsidR="00603DA8" w:rsidRPr="00603DA8" w:rsidRDefault="00603DA8" w:rsidP="00603DA8">
      <w:pPr>
        <w:pStyle w:val="ListParagraph"/>
        <w:numPr>
          <w:ilvl w:val="0"/>
          <w:numId w:val="24"/>
        </w:numPr>
        <w:suppressAutoHyphens w:val="0"/>
        <w:ind w:left="1224" w:right="420"/>
        <w:contextualSpacing/>
        <w:jc w:val="both"/>
        <w:rPr>
          <w:rFonts w:ascii="Verdana" w:eastAsia="Verdana" w:hAnsi="Verdana"/>
          <w:sz w:val="18"/>
          <w:szCs w:val="18"/>
        </w:rPr>
      </w:pPr>
      <w:r w:rsidRPr="00603DA8">
        <w:rPr>
          <w:rFonts w:ascii="Verdana" w:eastAsia="Verdana" w:hAnsi="Verdana"/>
          <w:sz w:val="18"/>
          <w:szCs w:val="18"/>
        </w:rPr>
        <w:t>Support of Applications running on Linux machines for multiple clients.</w:t>
      </w:r>
    </w:p>
    <w:p w14:paraId="53BB9CE9" w14:textId="77777777" w:rsidR="00603DA8" w:rsidRPr="00603DA8" w:rsidRDefault="00603DA8" w:rsidP="00603DA8">
      <w:pPr>
        <w:pStyle w:val="ListParagraph"/>
        <w:numPr>
          <w:ilvl w:val="0"/>
          <w:numId w:val="24"/>
        </w:numPr>
        <w:suppressAutoHyphens w:val="0"/>
        <w:ind w:left="1224" w:right="420"/>
        <w:contextualSpacing/>
        <w:jc w:val="both"/>
        <w:rPr>
          <w:rFonts w:ascii="Verdana" w:eastAsia="Verdana" w:hAnsi="Verdana"/>
          <w:sz w:val="18"/>
          <w:szCs w:val="18"/>
        </w:rPr>
      </w:pPr>
      <w:r w:rsidRPr="00603DA8">
        <w:rPr>
          <w:rFonts w:ascii="Verdana" w:eastAsia="Verdana" w:hAnsi="Verdana"/>
          <w:sz w:val="18"/>
          <w:szCs w:val="18"/>
        </w:rPr>
        <w:t xml:space="preserve">Installation, </w:t>
      </w:r>
      <w:proofErr w:type="gramStart"/>
      <w:r w:rsidRPr="00603DA8">
        <w:rPr>
          <w:rFonts w:ascii="Verdana" w:eastAsia="Verdana" w:hAnsi="Verdana"/>
          <w:sz w:val="18"/>
          <w:szCs w:val="18"/>
        </w:rPr>
        <w:t>configuration</w:t>
      </w:r>
      <w:proofErr w:type="gramEnd"/>
      <w:r w:rsidRPr="00603DA8">
        <w:rPr>
          <w:rFonts w:ascii="Verdana" w:eastAsia="Verdana" w:hAnsi="Verdana"/>
          <w:sz w:val="18"/>
          <w:szCs w:val="18"/>
        </w:rPr>
        <w:t xml:space="preserve"> and administration of Linux (Red Hat, Centos), Sun Solaris and HP-UX Servers.</w:t>
      </w:r>
    </w:p>
    <w:p w14:paraId="5F7F714E" w14:textId="77777777" w:rsidR="00603DA8" w:rsidRPr="00603DA8" w:rsidRDefault="00603DA8" w:rsidP="00603DA8">
      <w:pPr>
        <w:pStyle w:val="ListParagraph"/>
        <w:numPr>
          <w:ilvl w:val="0"/>
          <w:numId w:val="24"/>
        </w:numPr>
        <w:suppressAutoHyphens w:val="0"/>
        <w:ind w:left="1224" w:right="420"/>
        <w:contextualSpacing/>
        <w:jc w:val="both"/>
        <w:rPr>
          <w:rFonts w:ascii="Verdana" w:eastAsia="Verdana" w:hAnsi="Verdana"/>
          <w:sz w:val="18"/>
          <w:szCs w:val="18"/>
        </w:rPr>
      </w:pPr>
      <w:r w:rsidRPr="00603DA8">
        <w:rPr>
          <w:rFonts w:ascii="Verdana" w:eastAsia="Verdana" w:hAnsi="Verdana"/>
          <w:sz w:val="18"/>
          <w:szCs w:val="18"/>
        </w:rPr>
        <w:t>Experience with accessing Git and swegit SCM tools.</w:t>
      </w:r>
    </w:p>
    <w:p w14:paraId="372AB54C" w14:textId="77777777" w:rsidR="00603DA8" w:rsidRPr="00603DA8" w:rsidRDefault="00603DA8" w:rsidP="00603DA8">
      <w:pPr>
        <w:pStyle w:val="ListParagraph"/>
        <w:numPr>
          <w:ilvl w:val="0"/>
          <w:numId w:val="24"/>
        </w:numPr>
        <w:suppressAutoHyphens w:val="0"/>
        <w:ind w:left="1224" w:right="420"/>
        <w:contextualSpacing/>
        <w:jc w:val="both"/>
        <w:rPr>
          <w:rFonts w:ascii="Verdana" w:eastAsia="Verdana" w:hAnsi="Verdana"/>
          <w:sz w:val="18"/>
          <w:szCs w:val="18"/>
        </w:rPr>
      </w:pPr>
      <w:r w:rsidRPr="00603DA8">
        <w:rPr>
          <w:rFonts w:ascii="Verdana" w:eastAsia="Verdana" w:hAnsi="Verdana"/>
          <w:sz w:val="18"/>
          <w:szCs w:val="18"/>
        </w:rPr>
        <w:t>Experience with analysis of logs and performing root cause analysis for various issues coming up on daily basis.</w:t>
      </w:r>
    </w:p>
    <w:p w14:paraId="7C79F707" w14:textId="77777777" w:rsidR="00603DA8" w:rsidRPr="00603DA8" w:rsidRDefault="00603DA8" w:rsidP="00603DA8">
      <w:pPr>
        <w:pStyle w:val="ListParagraph"/>
        <w:numPr>
          <w:ilvl w:val="0"/>
          <w:numId w:val="24"/>
        </w:numPr>
        <w:suppressAutoHyphens w:val="0"/>
        <w:ind w:left="1224" w:right="420"/>
        <w:contextualSpacing/>
        <w:jc w:val="both"/>
        <w:rPr>
          <w:rFonts w:ascii="Verdana" w:eastAsia="Verdana" w:hAnsi="Verdana"/>
          <w:sz w:val="18"/>
          <w:szCs w:val="18"/>
        </w:rPr>
      </w:pPr>
      <w:r w:rsidRPr="00603DA8">
        <w:rPr>
          <w:rFonts w:ascii="Verdana" w:eastAsia="Verdana" w:hAnsi="Verdana"/>
          <w:sz w:val="18"/>
          <w:szCs w:val="18"/>
        </w:rPr>
        <w:t>Monitoring Live Traffic, Logs, Memory utilization, Disk utilization and various other factors which are important for deployment.</w:t>
      </w:r>
    </w:p>
    <w:p w14:paraId="140A4912" w14:textId="56516EED" w:rsidR="00603DA8" w:rsidRDefault="00603DA8" w:rsidP="00140D7F">
      <w:pPr>
        <w:pStyle w:val="ListParagraph"/>
        <w:numPr>
          <w:ilvl w:val="0"/>
          <w:numId w:val="24"/>
        </w:numPr>
        <w:suppressAutoHyphens w:val="0"/>
        <w:ind w:left="1224" w:right="420"/>
        <w:contextualSpacing/>
        <w:jc w:val="both"/>
        <w:rPr>
          <w:rFonts w:ascii="Verdana" w:eastAsia="Verdana" w:hAnsi="Verdana"/>
          <w:sz w:val="18"/>
          <w:szCs w:val="18"/>
        </w:rPr>
      </w:pPr>
      <w:r w:rsidRPr="00603DA8">
        <w:rPr>
          <w:rFonts w:ascii="Verdana" w:eastAsia="Verdana" w:hAnsi="Verdana"/>
          <w:sz w:val="18"/>
          <w:szCs w:val="18"/>
        </w:rPr>
        <w:t>Ensure Connectivity for various services and maintaining security to those backend services.</w:t>
      </w:r>
    </w:p>
    <w:p w14:paraId="0D196746" w14:textId="77777777" w:rsidR="00140D7F" w:rsidRPr="00140D7F" w:rsidRDefault="00140D7F" w:rsidP="00140D7F">
      <w:pPr>
        <w:pStyle w:val="ListParagraph"/>
        <w:suppressAutoHyphens w:val="0"/>
        <w:ind w:left="1224" w:right="420"/>
        <w:contextualSpacing/>
        <w:jc w:val="both"/>
        <w:rPr>
          <w:rFonts w:ascii="Verdana" w:eastAsia="Verdana" w:hAnsi="Verdana"/>
          <w:sz w:val="18"/>
          <w:szCs w:val="18"/>
        </w:rPr>
      </w:pPr>
    </w:p>
    <w:p w14:paraId="69A1E7B7" w14:textId="525330ED" w:rsidR="00603DA8" w:rsidRPr="00590C7F" w:rsidRDefault="00603DA8" w:rsidP="00603DA8">
      <w:pPr>
        <w:spacing w:line="170" w:lineRule="exact"/>
        <w:rPr>
          <w:sz w:val="20"/>
        </w:rPr>
      </w:pPr>
      <w:r>
        <w:rPr>
          <w:rFonts w:ascii="Verdana" w:eastAsia="Verdana" w:hAnsi="Verdana"/>
          <w:b/>
          <w:sz w:val="19"/>
        </w:rPr>
        <w:t xml:space="preserve">DevOps Engineer                                                                                  </w:t>
      </w:r>
      <w:r w:rsidR="003F1DD8">
        <w:rPr>
          <w:rFonts w:ascii="Verdana" w:eastAsia="Verdana" w:hAnsi="Verdana"/>
          <w:b/>
          <w:sz w:val="19"/>
        </w:rPr>
        <w:t xml:space="preserve">                 </w:t>
      </w:r>
      <w:r>
        <w:rPr>
          <w:rFonts w:ascii="Verdana" w:eastAsia="Verdana" w:hAnsi="Verdana"/>
          <w:b/>
          <w:sz w:val="19"/>
        </w:rPr>
        <w:t xml:space="preserve">   </w:t>
      </w:r>
      <w:r>
        <w:rPr>
          <w:rFonts w:ascii="Verdana" w:eastAsia="Verdana" w:hAnsi="Verdana"/>
          <w:sz w:val="18"/>
        </w:rPr>
        <w:t>Mar 2014 to Feb 2015</w:t>
      </w:r>
    </w:p>
    <w:p w14:paraId="03434FD2" w14:textId="77777777" w:rsidR="00603DA8" w:rsidRDefault="00603DA8" w:rsidP="00603DA8">
      <w:pPr>
        <w:spacing w:line="24" w:lineRule="exact"/>
      </w:pPr>
    </w:p>
    <w:p w14:paraId="4859D3D3" w14:textId="2E9A4F0D" w:rsidR="00603DA8" w:rsidRDefault="00580C99" w:rsidP="00603DA8">
      <w:pPr>
        <w:spacing w:line="219" w:lineRule="exact"/>
        <w:rPr>
          <w:rFonts w:ascii="Verdana" w:eastAsia="Verdana" w:hAnsi="Verdana"/>
          <w:sz w:val="18"/>
        </w:rPr>
      </w:pPr>
      <w:r>
        <w:rPr>
          <w:rFonts w:ascii="Verdana" w:eastAsia="Verdana" w:hAnsi="Verdana"/>
          <w:b/>
          <w:bCs/>
          <w:sz w:val="18"/>
        </w:rPr>
        <w:t>Charter</w:t>
      </w:r>
      <w:r w:rsidR="00603DA8" w:rsidRPr="00D11172">
        <w:rPr>
          <w:rFonts w:ascii="Verdana" w:eastAsia="Verdana" w:hAnsi="Verdana"/>
          <w:b/>
          <w:bCs/>
          <w:sz w:val="18"/>
        </w:rPr>
        <w:t xml:space="preserve"> Communications</w:t>
      </w:r>
      <w:r w:rsidR="00603DA8" w:rsidRPr="009B6AFF">
        <w:rPr>
          <w:rFonts w:ascii="Verdana" w:eastAsia="Verdana" w:hAnsi="Verdana"/>
          <w:sz w:val="18"/>
        </w:rPr>
        <w:t xml:space="preserve"> </w:t>
      </w:r>
      <w:r w:rsidR="00603DA8" w:rsidRPr="009B6AFF">
        <w:rPr>
          <w:rFonts w:ascii="MS Gothic" w:eastAsia="MS Gothic" w:hAnsi="MS Gothic" w:cs="MS Gothic" w:hint="eastAsia"/>
          <w:sz w:val="18"/>
        </w:rPr>
        <w:t>－</w:t>
      </w:r>
      <w:r w:rsidR="00603DA8" w:rsidRPr="009B6AFF">
        <w:rPr>
          <w:rFonts w:ascii="Verdana" w:eastAsia="Verdana" w:hAnsi="Verdana"/>
          <w:sz w:val="18"/>
        </w:rPr>
        <w:t xml:space="preserve"> </w:t>
      </w:r>
      <w:r w:rsidR="00603DA8">
        <w:rPr>
          <w:rFonts w:ascii="Verdana" w:eastAsia="Verdana" w:hAnsi="Verdana"/>
          <w:sz w:val="18"/>
        </w:rPr>
        <w:t>Denver, CO</w:t>
      </w:r>
    </w:p>
    <w:p w14:paraId="392029C2" w14:textId="77777777" w:rsidR="00603DA8" w:rsidRDefault="00603DA8" w:rsidP="00603DA8">
      <w:pPr>
        <w:spacing w:line="0" w:lineRule="atLeast"/>
        <w:jc w:val="both"/>
        <w:rPr>
          <w:rFonts w:ascii="Verdana" w:eastAsia="Verdana" w:hAnsi="Verdana"/>
          <w:sz w:val="18"/>
        </w:rPr>
      </w:pPr>
    </w:p>
    <w:p w14:paraId="21EEDBBC"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 xml:space="preserve">UNIX/LINUX System and Network administration in Oracle Enterprise Linux 6.4 (RedHat 3/4/5 &amp; SUSE 9/10/11) including design, </w:t>
      </w:r>
      <w:proofErr w:type="gramStart"/>
      <w:r w:rsidRPr="00603DA8">
        <w:rPr>
          <w:rFonts w:ascii="Verdana" w:eastAsia="Verdana" w:hAnsi="Verdana"/>
          <w:sz w:val="18"/>
          <w:szCs w:val="18"/>
        </w:rPr>
        <w:t>engineering</w:t>
      </w:r>
      <w:proofErr w:type="gramEnd"/>
      <w:r w:rsidRPr="00603DA8">
        <w:rPr>
          <w:rFonts w:ascii="Verdana" w:eastAsia="Verdana" w:hAnsi="Verdana"/>
          <w:sz w:val="18"/>
          <w:szCs w:val="18"/>
        </w:rPr>
        <w:t xml:space="preserve"> and building servers (AWS). Creating and managing Security Groups, using RDS (</w:t>
      </w:r>
      <w:proofErr w:type="spellStart"/>
      <w:r w:rsidRPr="00603DA8">
        <w:rPr>
          <w:rFonts w:ascii="Verdana" w:eastAsia="Verdana" w:hAnsi="Verdana"/>
          <w:sz w:val="18"/>
          <w:szCs w:val="18"/>
        </w:rPr>
        <w:t>MySql</w:t>
      </w:r>
      <w:proofErr w:type="spellEnd"/>
      <w:r w:rsidRPr="00603DA8">
        <w:rPr>
          <w:rFonts w:ascii="Verdana" w:eastAsia="Verdana" w:hAnsi="Verdana"/>
          <w:sz w:val="18"/>
          <w:szCs w:val="18"/>
        </w:rPr>
        <w:t xml:space="preserve"> &amp; Cassandra DB's).</w:t>
      </w:r>
    </w:p>
    <w:p w14:paraId="6370701F"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Designed and implemented Monitoring tools like Cloud Watch in AWS and Nagios for cluster monitoring.</w:t>
      </w:r>
    </w:p>
    <w:p w14:paraId="6B8A3145"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Worked in Implementation of Charter TV Application which had involved Video OnDemand Streaming [VOD] using Android and iOS Applications.</w:t>
      </w:r>
    </w:p>
    <w:p w14:paraId="2F91265E"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Responsible for maintaining 4-5 Different Testing/QA Environments and erection of the PROD Environment in AWS.</w:t>
      </w:r>
    </w:p>
    <w:p w14:paraId="6E79B931"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Automated Deployments using Auto-scaling Groups and Asgard [Netflix Open-Source Tools].</w:t>
      </w:r>
    </w:p>
    <w:p w14:paraId="4EC26CDC"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Supported Apache and Tomcat applications running on Linux and Unix servers.</w:t>
      </w:r>
    </w:p>
    <w:p w14:paraId="13D708AB"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Support of Applications running on Linux machines for multiple clients.</w:t>
      </w:r>
    </w:p>
    <w:p w14:paraId="3B744C4E"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 xml:space="preserve">Installation, </w:t>
      </w:r>
      <w:proofErr w:type="gramStart"/>
      <w:r w:rsidRPr="00603DA8">
        <w:rPr>
          <w:rFonts w:ascii="Verdana" w:eastAsia="Verdana" w:hAnsi="Verdana"/>
          <w:sz w:val="18"/>
          <w:szCs w:val="18"/>
        </w:rPr>
        <w:t>configuration</w:t>
      </w:r>
      <w:proofErr w:type="gramEnd"/>
      <w:r w:rsidRPr="00603DA8">
        <w:rPr>
          <w:rFonts w:ascii="Verdana" w:eastAsia="Verdana" w:hAnsi="Verdana"/>
          <w:sz w:val="18"/>
          <w:szCs w:val="18"/>
        </w:rPr>
        <w:t xml:space="preserve"> and administration of Linux (Red Hat, Centos), Sun Solaris and HP-UX Servers.</w:t>
      </w:r>
    </w:p>
    <w:p w14:paraId="77A03169"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Storage Provisioning, Volume and File system Management using LVM/Veritas on HPUX/Linux/Sun Solaris OS in a SAN environment.</w:t>
      </w:r>
    </w:p>
    <w:p w14:paraId="57948A9F"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Worked on developing scripts (bash and shell) to get the health checks of the application.</w:t>
      </w:r>
    </w:p>
    <w:p w14:paraId="7896CACD"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Experience with accessing git and swegit SCM tools.</w:t>
      </w:r>
    </w:p>
    <w:p w14:paraId="4BEF20E5"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Experience with analysis of logs and performing root cause analysis for various issues coming up on daily basis.</w:t>
      </w:r>
    </w:p>
    <w:p w14:paraId="2FCDC5F0"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Monitoring Live Traffic, logs, Memory utilization, Disk utilization and various other factors which are important for deployment.</w:t>
      </w:r>
    </w:p>
    <w:p w14:paraId="042F4C60"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Ensure Connectivity for various services and maintaining security to those backend services.</w:t>
      </w:r>
    </w:p>
    <w:p w14:paraId="2591BD98" w14:textId="77777777" w:rsidR="00603DA8" w:rsidRDefault="00603DA8" w:rsidP="00603DA8">
      <w:pPr>
        <w:spacing w:line="249" w:lineRule="auto"/>
        <w:ind w:right="432"/>
        <w:jc w:val="both"/>
        <w:rPr>
          <w:rFonts w:ascii="Verdana" w:eastAsia="Verdana" w:hAnsi="Verdana"/>
          <w:sz w:val="18"/>
        </w:rPr>
      </w:pPr>
    </w:p>
    <w:p w14:paraId="632324F7" w14:textId="1EB3E5E3" w:rsidR="00603DA8" w:rsidRDefault="00603DA8" w:rsidP="00603DA8">
      <w:pPr>
        <w:spacing w:line="0" w:lineRule="atLeast"/>
        <w:rPr>
          <w:rFonts w:ascii="Verdana" w:eastAsia="Verdana" w:hAnsi="Verdana"/>
          <w:b/>
          <w:sz w:val="19"/>
        </w:rPr>
      </w:pPr>
      <w:r>
        <w:rPr>
          <w:rFonts w:ascii="Verdana" w:eastAsia="Verdana" w:hAnsi="Verdana"/>
          <w:b/>
          <w:sz w:val="19"/>
        </w:rPr>
        <w:t xml:space="preserve">DevOps Engineer                                                                                    </w:t>
      </w:r>
      <w:r w:rsidR="003F1DD8">
        <w:rPr>
          <w:rFonts w:ascii="Verdana" w:eastAsia="Verdana" w:hAnsi="Verdana"/>
          <w:b/>
          <w:sz w:val="19"/>
        </w:rPr>
        <w:tab/>
      </w:r>
      <w:r>
        <w:rPr>
          <w:rFonts w:ascii="Verdana" w:eastAsia="Verdana" w:hAnsi="Verdana"/>
          <w:b/>
          <w:sz w:val="19"/>
        </w:rPr>
        <w:t xml:space="preserve"> </w:t>
      </w:r>
      <w:r>
        <w:rPr>
          <w:rFonts w:ascii="Verdana" w:eastAsia="Verdana" w:hAnsi="Verdana"/>
          <w:sz w:val="18"/>
        </w:rPr>
        <w:t>Jun 2013 to Feb 2014</w:t>
      </w:r>
    </w:p>
    <w:p w14:paraId="564E1323" w14:textId="77777777" w:rsidR="00603DA8" w:rsidRDefault="00603DA8" w:rsidP="00603DA8">
      <w:pPr>
        <w:spacing w:line="24" w:lineRule="exact"/>
      </w:pPr>
    </w:p>
    <w:p w14:paraId="0C4105C7" w14:textId="77777777" w:rsidR="00603DA8" w:rsidRDefault="00603DA8" w:rsidP="00603DA8">
      <w:pPr>
        <w:spacing w:line="219" w:lineRule="exact"/>
        <w:rPr>
          <w:rFonts w:ascii="Verdana" w:eastAsia="Verdana" w:hAnsi="Verdana"/>
          <w:sz w:val="18"/>
        </w:rPr>
      </w:pPr>
      <w:r>
        <w:rPr>
          <w:rFonts w:ascii="Verdana" w:eastAsia="Verdana" w:hAnsi="Verdana"/>
          <w:b/>
          <w:sz w:val="18"/>
        </w:rPr>
        <w:t xml:space="preserve">Apple </w:t>
      </w:r>
      <w:r>
        <w:rPr>
          <w:rFonts w:ascii="MS PGothic" w:eastAsia="MS PGothic" w:hAnsi="MS PGothic"/>
          <w:sz w:val="18"/>
        </w:rPr>
        <w:t>－</w:t>
      </w:r>
      <w:r>
        <w:rPr>
          <w:rFonts w:ascii="Verdana" w:eastAsia="Verdana" w:hAnsi="Verdana"/>
          <w:b/>
          <w:sz w:val="18"/>
        </w:rPr>
        <w:t xml:space="preserve"> </w:t>
      </w:r>
      <w:r>
        <w:rPr>
          <w:rFonts w:ascii="Verdana" w:eastAsia="Verdana" w:hAnsi="Verdana"/>
          <w:sz w:val="18"/>
        </w:rPr>
        <w:t xml:space="preserve">Sunnyvale, CA                                                      </w:t>
      </w:r>
    </w:p>
    <w:p w14:paraId="35875186" w14:textId="77777777" w:rsidR="00603DA8" w:rsidRDefault="00603DA8" w:rsidP="00603DA8">
      <w:pPr>
        <w:spacing w:line="249" w:lineRule="auto"/>
        <w:ind w:right="432"/>
        <w:jc w:val="both"/>
        <w:rPr>
          <w:rFonts w:ascii="Verdana" w:eastAsia="Verdana" w:hAnsi="Verdana"/>
          <w:sz w:val="18"/>
        </w:rPr>
      </w:pPr>
    </w:p>
    <w:p w14:paraId="234F5E4B"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 xml:space="preserve">UNIX/LINUX System and Network administration in Oracle Enterprise Linux 6.4 (RedHat 3/4/5 &amp; SUSE 9/10/11) including design, </w:t>
      </w:r>
      <w:proofErr w:type="gramStart"/>
      <w:r w:rsidRPr="00603DA8">
        <w:rPr>
          <w:rFonts w:ascii="Verdana" w:eastAsia="Verdana" w:hAnsi="Verdana"/>
          <w:sz w:val="18"/>
          <w:szCs w:val="18"/>
        </w:rPr>
        <w:t>engineering</w:t>
      </w:r>
      <w:proofErr w:type="gramEnd"/>
      <w:r w:rsidRPr="00603DA8">
        <w:rPr>
          <w:rFonts w:ascii="Verdana" w:eastAsia="Verdana" w:hAnsi="Verdana"/>
          <w:sz w:val="18"/>
          <w:szCs w:val="18"/>
        </w:rPr>
        <w:t xml:space="preserve"> and building servers. Experience supporting Java applications like WebLogic and JBoss running on OEL.</w:t>
      </w:r>
    </w:p>
    <w:p w14:paraId="36E12A34"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 xml:space="preserve">Experience installing and managing different automation and monitoring tools on </w:t>
      </w:r>
      <w:proofErr w:type="gramStart"/>
      <w:r w:rsidRPr="00603DA8">
        <w:rPr>
          <w:rFonts w:ascii="Verdana" w:eastAsia="Verdana" w:hAnsi="Verdana"/>
          <w:sz w:val="18"/>
          <w:szCs w:val="18"/>
        </w:rPr>
        <w:t>Red</w:t>
      </w:r>
      <w:proofErr w:type="gramEnd"/>
      <w:r w:rsidRPr="00603DA8">
        <w:rPr>
          <w:rFonts w:ascii="Verdana" w:eastAsia="Verdana" w:hAnsi="Verdana"/>
          <w:sz w:val="18"/>
          <w:szCs w:val="18"/>
        </w:rPr>
        <w:t xml:space="preserve"> hat Linux like Nagios, Splunk and Puppet.</w:t>
      </w:r>
    </w:p>
    <w:p w14:paraId="771CE740"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Worked with Jenkins an open-source tool used for Configuration Integration and built and managed various jobs to manage and maintain consistency in the environments.</w:t>
      </w:r>
    </w:p>
    <w:p w14:paraId="2AE084B4"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Setting up the environment with Tomcat/Apache, configuring the setup with virtual load balancer for customer application</w:t>
      </w:r>
    </w:p>
    <w:p w14:paraId="024FAA03"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Worked on developing scripts (bash and shell) to get the health checks of the application in a particular environment and to clear unwanted/unused old logs with respect to disk space and time.</w:t>
      </w:r>
    </w:p>
    <w:p w14:paraId="4539E68B"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 xml:space="preserve">Worked with creating various modules and manifests in Puppet to obtain continuous deployment into different Development, </w:t>
      </w:r>
      <w:proofErr w:type="gramStart"/>
      <w:r w:rsidRPr="00603DA8">
        <w:rPr>
          <w:rFonts w:ascii="Verdana" w:eastAsia="Verdana" w:hAnsi="Verdana"/>
          <w:sz w:val="18"/>
          <w:szCs w:val="18"/>
        </w:rPr>
        <w:t>QA</w:t>
      </w:r>
      <w:proofErr w:type="gramEnd"/>
      <w:r w:rsidRPr="00603DA8">
        <w:rPr>
          <w:rFonts w:ascii="Verdana" w:eastAsia="Verdana" w:hAnsi="Verdana"/>
          <w:sz w:val="18"/>
          <w:szCs w:val="18"/>
        </w:rPr>
        <w:t xml:space="preserve"> and Production environments</w:t>
      </w:r>
    </w:p>
    <w:p w14:paraId="594E37D7"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Configured and used mCollective tool to orchestrate required puppet commands to the required environments and worked in developing user and environment specific orchestration (Make a puppet command run in all the required environment and return a value to centralized mCollective server).</w:t>
      </w:r>
    </w:p>
    <w:p w14:paraId="28C11FAE"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Built separate manifests for spec tests and puppet unit tests to give user more control over the errors occurring during deployment.</w:t>
      </w:r>
    </w:p>
    <w:p w14:paraId="13E91142"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Experience with accessing GIT and swegit SCM tools.</w:t>
      </w:r>
    </w:p>
    <w:p w14:paraId="6F47C98B"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Experience with analysis of logs and performing root cause analysis for various issues coming up on daily basis.</w:t>
      </w:r>
    </w:p>
    <w:p w14:paraId="300BDF05"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Monitoring Live Traffic, logs, Memory utilization, Disk utilization and various other factors which are important for deployment.</w:t>
      </w:r>
    </w:p>
    <w:p w14:paraId="527790AB"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Experience in 24X7 Production Support and managing Akamai.</w:t>
      </w:r>
    </w:p>
    <w:p w14:paraId="4FF5BF65" w14:textId="77777777" w:rsidR="00603DA8" w:rsidRDefault="00603DA8" w:rsidP="00603DA8">
      <w:pPr>
        <w:pStyle w:val="ListParagraph"/>
        <w:spacing w:line="249" w:lineRule="auto"/>
        <w:ind w:left="1224" w:right="432"/>
        <w:jc w:val="both"/>
        <w:rPr>
          <w:rFonts w:ascii="Verdana" w:eastAsia="Verdana" w:hAnsi="Verdana"/>
          <w:sz w:val="18"/>
        </w:rPr>
      </w:pPr>
    </w:p>
    <w:p w14:paraId="21BC6647" w14:textId="77777777" w:rsidR="00603DA8" w:rsidRPr="00D11172" w:rsidRDefault="00603DA8" w:rsidP="00603DA8">
      <w:pPr>
        <w:spacing w:line="249" w:lineRule="auto"/>
        <w:ind w:right="432"/>
        <w:jc w:val="both"/>
        <w:rPr>
          <w:rFonts w:ascii="Verdana" w:eastAsia="Verdana" w:hAnsi="Verdana"/>
          <w:b/>
          <w:bCs/>
          <w:sz w:val="18"/>
        </w:rPr>
      </w:pPr>
      <w:r w:rsidRPr="00D11172">
        <w:rPr>
          <w:rFonts w:ascii="Verdana" w:eastAsia="Verdana" w:hAnsi="Verdana"/>
          <w:b/>
          <w:bCs/>
          <w:sz w:val="18"/>
        </w:rPr>
        <w:t>Unix/Linux Systems Administrator</w:t>
      </w:r>
      <w:r>
        <w:rPr>
          <w:rFonts w:ascii="Verdana" w:eastAsia="Verdana" w:hAnsi="Verdana"/>
          <w:b/>
          <w:bCs/>
          <w:sz w:val="18"/>
        </w:rPr>
        <w:t xml:space="preserve">                                                                    </w:t>
      </w:r>
      <w:r>
        <w:rPr>
          <w:rFonts w:ascii="Verdana" w:eastAsia="Verdana" w:hAnsi="Verdana"/>
          <w:sz w:val="18"/>
        </w:rPr>
        <w:t>Jan 2012 to May 2013</w:t>
      </w:r>
    </w:p>
    <w:p w14:paraId="53AC6A70" w14:textId="77777777" w:rsidR="00603DA8" w:rsidRPr="00D11172" w:rsidRDefault="00603DA8" w:rsidP="00603DA8">
      <w:pPr>
        <w:spacing w:line="249" w:lineRule="auto"/>
        <w:ind w:right="432"/>
        <w:jc w:val="both"/>
        <w:rPr>
          <w:rFonts w:ascii="Verdana" w:eastAsia="Verdana" w:hAnsi="Verdana"/>
          <w:sz w:val="18"/>
        </w:rPr>
      </w:pPr>
      <w:r w:rsidRPr="00D11172">
        <w:rPr>
          <w:rFonts w:ascii="Verdana" w:eastAsia="Verdana" w:hAnsi="Verdana"/>
          <w:b/>
          <w:bCs/>
          <w:sz w:val="18"/>
        </w:rPr>
        <w:t>AtoS</w:t>
      </w:r>
      <w:r>
        <w:rPr>
          <w:rFonts w:ascii="Verdana" w:eastAsia="Verdana" w:hAnsi="Verdana"/>
          <w:sz w:val="18"/>
        </w:rPr>
        <w:t xml:space="preserve"> – Irving, TX</w:t>
      </w:r>
    </w:p>
    <w:p w14:paraId="187C30D1" w14:textId="77777777" w:rsidR="00603DA8" w:rsidRPr="00515F27" w:rsidRDefault="00603DA8" w:rsidP="00603DA8">
      <w:pPr>
        <w:spacing w:line="249" w:lineRule="auto"/>
        <w:ind w:right="432"/>
        <w:jc w:val="both"/>
        <w:rPr>
          <w:rFonts w:ascii="Verdana" w:eastAsia="Verdana" w:hAnsi="Verdana"/>
          <w:sz w:val="18"/>
        </w:rPr>
      </w:pPr>
    </w:p>
    <w:p w14:paraId="6F698B81"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 xml:space="preserve">UNIX/LINUX System and Network administration in Sun Solaris (9/10,11), HP-UX (10.x,11.x Linux (RedHat 3/4/5 &amp; SUSE 9/10/11) including design, </w:t>
      </w:r>
      <w:proofErr w:type="gramStart"/>
      <w:r w:rsidRPr="00603DA8">
        <w:rPr>
          <w:rFonts w:ascii="Verdana" w:eastAsia="Verdana" w:hAnsi="Verdana"/>
          <w:sz w:val="18"/>
          <w:szCs w:val="18"/>
        </w:rPr>
        <w:t>engineering</w:t>
      </w:r>
      <w:proofErr w:type="gramEnd"/>
      <w:r w:rsidRPr="00603DA8">
        <w:rPr>
          <w:rFonts w:ascii="Verdana" w:eastAsia="Verdana" w:hAnsi="Verdana"/>
          <w:sz w:val="18"/>
          <w:szCs w:val="18"/>
        </w:rPr>
        <w:t xml:space="preserve"> and building servers as per requirement.</w:t>
      </w:r>
    </w:p>
    <w:p w14:paraId="3F19BBF0"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Storage Provisioning, Volume and Filesystem Management using LVM, Veritas Volume Manager and Veritas Filesystem (Veritas Storage Foundation), Configuring ZFS file systems.</w:t>
      </w:r>
    </w:p>
    <w:p w14:paraId="594BCB90"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 xml:space="preserve">Experience supporting Java applications like WebLogic and JBoss running on </w:t>
      </w:r>
      <w:proofErr w:type="gramStart"/>
      <w:r w:rsidRPr="00603DA8">
        <w:rPr>
          <w:rFonts w:ascii="Verdana" w:eastAsia="Verdana" w:hAnsi="Verdana"/>
          <w:sz w:val="18"/>
          <w:szCs w:val="18"/>
        </w:rPr>
        <w:t>Red</w:t>
      </w:r>
      <w:proofErr w:type="gramEnd"/>
      <w:r w:rsidRPr="00603DA8">
        <w:rPr>
          <w:rFonts w:ascii="Verdana" w:eastAsia="Verdana" w:hAnsi="Verdana"/>
          <w:sz w:val="18"/>
          <w:szCs w:val="18"/>
        </w:rPr>
        <w:t xml:space="preserve"> hat Linux and Solaris.</w:t>
      </w:r>
    </w:p>
    <w:p w14:paraId="4BCD4A4C" w14:textId="4618BD5C"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Clustering solutions for High Availability using tools such as Veritas Cluster Server (VCS), MSCS</w:t>
      </w:r>
      <w:r w:rsidR="007B219F">
        <w:rPr>
          <w:rFonts w:ascii="Verdana" w:eastAsia="Verdana" w:hAnsi="Verdana"/>
          <w:sz w:val="18"/>
          <w:szCs w:val="18"/>
        </w:rPr>
        <w:t>.</w:t>
      </w:r>
    </w:p>
    <w:p w14:paraId="1DA83089"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Configuring and maintaining virtual server environment using VMWARE ESX, vCenter, vSphere, and Solaris 10 Zones.</w:t>
      </w:r>
    </w:p>
    <w:p w14:paraId="585AB2F6" w14:textId="77777777"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Installation and Configuration of Sun Enterprise Servers, HP and IBM Blade Servers, HP 9000, RS 6000, IBM pSeries.</w:t>
      </w:r>
    </w:p>
    <w:p w14:paraId="2A90743D" w14:textId="2F6BAA34" w:rsidR="00603DA8" w:rsidRPr="00603DA8" w:rsidRDefault="00603DA8" w:rsidP="00603DA8">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Configured Enterprise UNIX/LINUX systems in heterogenous environment</w:t>
      </w:r>
      <w:r w:rsidR="007B219F">
        <w:rPr>
          <w:rFonts w:ascii="Verdana" w:eastAsia="Verdana" w:hAnsi="Verdana"/>
          <w:sz w:val="18"/>
          <w:szCs w:val="18"/>
        </w:rPr>
        <w:t>s</w:t>
      </w:r>
      <w:r w:rsidRPr="00603DA8">
        <w:rPr>
          <w:rFonts w:ascii="Verdana" w:eastAsia="Verdana" w:hAnsi="Verdana"/>
          <w:sz w:val="18"/>
          <w:szCs w:val="18"/>
        </w:rPr>
        <w:t xml:space="preserve"> (Linux</w:t>
      </w:r>
      <w:r w:rsidR="00580C99">
        <w:rPr>
          <w:rFonts w:ascii="Verdana" w:eastAsia="Verdana" w:hAnsi="Verdana"/>
          <w:sz w:val="18"/>
          <w:szCs w:val="18"/>
        </w:rPr>
        <w:t xml:space="preserve">, </w:t>
      </w:r>
      <w:r w:rsidRPr="00603DA8">
        <w:rPr>
          <w:rFonts w:ascii="Verdana" w:eastAsia="Verdana" w:hAnsi="Verdana"/>
          <w:sz w:val="18"/>
          <w:szCs w:val="18"/>
        </w:rPr>
        <w:t>Red</w:t>
      </w:r>
      <w:r w:rsidR="00580C99">
        <w:rPr>
          <w:rFonts w:ascii="Verdana" w:eastAsia="Verdana" w:hAnsi="Verdana"/>
          <w:sz w:val="18"/>
          <w:szCs w:val="18"/>
        </w:rPr>
        <w:t>H</w:t>
      </w:r>
      <w:r w:rsidRPr="00603DA8">
        <w:rPr>
          <w:rFonts w:ascii="Verdana" w:eastAsia="Verdana" w:hAnsi="Verdana"/>
          <w:sz w:val="18"/>
          <w:szCs w:val="18"/>
        </w:rPr>
        <w:t>at</w:t>
      </w:r>
      <w:r w:rsidR="00580C99">
        <w:rPr>
          <w:rFonts w:ascii="Verdana" w:eastAsia="Verdana" w:hAnsi="Verdana"/>
          <w:sz w:val="18"/>
          <w:szCs w:val="18"/>
        </w:rPr>
        <w:t>,</w:t>
      </w:r>
      <w:r w:rsidR="007B219F">
        <w:rPr>
          <w:rFonts w:ascii="Verdana" w:eastAsia="Verdana" w:hAnsi="Verdana"/>
          <w:sz w:val="18"/>
          <w:szCs w:val="18"/>
        </w:rPr>
        <w:t xml:space="preserve"> </w:t>
      </w:r>
      <w:r w:rsidRPr="00603DA8">
        <w:rPr>
          <w:rFonts w:ascii="Verdana" w:eastAsia="Verdana" w:hAnsi="Verdana"/>
          <w:sz w:val="18"/>
          <w:szCs w:val="18"/>
        </w:rPr>
        <w:t>SUSE</w:t>
      </w:r>
      <w:r w:rsidR="007B219F">
        <w:rPr>
          <w:rFonts w:ascii="Verdana" w:eastAsia="Verdana" w:hAnsi="Verdana"/>
          <w:sz w:val="18"/>
          <w:szCs w:val="18"/>
        </w:rPr>
        <w:t>)</w:t>
      </w:r>
      <w:r w:rsidRPr="00603DA8">
        <w:rPr>
          <w:rFonts w:ascii="Verdana" w:eastAsia="Verdana" w:hAnsi="Verdana"/>
          <w:sz w:val="18"/>
          <w:szCs w:val="18"/>
        </w:rPr>
        <w:t xml:space="preserve"> with SAN/NAS infrastructure across multiple sites on mission business critical systems.</w:t>
      </w:r>
    </w:p>
    <w:p w14:paraId="0E12D283" w14:textId="4CEB61CB" w:rsidR="00DB549A" w:rsidRPr="00226780" w:rsidRDefault="00603DA8" w:rsidP="00226780">
      <w:pPr>
        <w:pStyle w:val="ListParagraph"/>
        <w:numPr>
          <w:ilvl w:val="0"/>
          <w:numId w:val="24"/>
        </w:numPr>
        <w:suppressAutoHyphens w:val="0"/>
        <w:ind w:left="1224" w:right="432"/>
        <w:contextualSpacing/>
        <w:jc w:val="both"/>
        <w:rPr>
          <w:rFonts w:ascii="Verdana" w:eastAsia="Verdana" w:hAnsi="Verdana"/>
          <w:sz w:val="18"/>
          <w:szCs w:val="18"/>
        </w:rPr>
      </w:pPr>
      <w:r w:rsidRPr="00603DA8">
        <w:rPr>
          <w:rFonts w:ascii="Verdana" w:eastAsia="Verdana" w:hAnsi="Verdana"/>
          <w:sz w:val="18"/>
          <w:szCs w:val="18"/>
        </w:rPr>
        <w:t>Setup, Implementation, Configuration, documentation of Backup/Restore solutions for Disaster/Business Recovery of clients using OMNIBACK on UNIX and SUSE &amp; Red hat Linux platform.</w:t>
      </w:r>
    </w:p>
    <w:sectPr w:rsidR="00DB549A" w:rsidRPr="00226780" w:rsidSect="00797ED5">
      <w:footerReference w:type="default" r:id="rId13"/>
      <w:pgSz w:w="11906" w:h="16838"/>
      <w:pgMar w:top="720" w:right="720" w:bottom="28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5929B" w14:textId="77777777" w:rsidR="000B64FB" w:rsidRDefault="000B64FB">
      <w:r>
        <w:separator/>
      </w:r>
    </w:p>
  </w:endnote>
  <w:endnote w:type="continuationSeparator" w:id="0">
    <w:p w14:paraId="629CA04F" w14:textId="77777777" w:rsidR="000B64FB" w:rsidRDefault="000B6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Nimbus Sans L">
    <w:altName w:val="Arial"/>
    <w:charset w:val="00"/>
    <w:family w:val="auto"/>
    <w:pitch w:val="variable"/>
  </w:font>
  <w:font w:name="DejaVu Sans">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54C2F" w14:textId="556D137B" w:rsidR="00BC1B1B" w:rsidRPr="00ED2820" w:rsidRDefault="00BC1B1B" w:rsidP="00ED28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B5B96" w14:textId="77777777" w:rsidR="000B64FB" w:rsidRDefault="000B64FB">
      <w:r>
        <w:separator/>
      </w:r>
    </w:p>
  </w:footnote>
  <w:footnote w:type="continuationSeparator" w:id="0">
    <w:p w14:paraId="01035B06" w14:textId="77777777" w:rsidR="000B64FB" w:rsidRDefault="000B64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pStyle w:val="ListBullet"/>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4"/>
    <w:lvl w:ilvl="0">
      <w:start w:val="1"/>
      <w:numFmt w:val="bullet"/>
      <w:pStyle w:val="NormalBullted"/>
      <w:lvlText w:val=""/>
      <w:lvlJc w:val="left"/>
      <w:pPr>
        <w:tabs>
          <w:tab w:val="num" w:pos="360"/>
        </w:tabs>
        <w:ind w:left="360" w:hanging="360"/>
      </w:pPr>
      <w:rPr>
        <w:rFonts w:ascii="Wingdings" w:hAnsi="Wingdings"/>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lvl w:ilvl="0">
      <w:start w:val="1"/>
      <w:numFmt w:val="bullet"/>
      <w:lvlText w:val=""/>
      <w:lvlJc w:val="left"/>
      <w:pPr>
        <w:tabs>
          <w:tab w:val="num" w:pos="360"/>
        </w:tabs>
        <w:ind w:left="360" w:hanging="360"/>
      </w:pPr>
      <w:rPr>
        <w:rFonts w:ascii="Symbol" w:hAnsi="Symbol"/>
      </w:rPr>
    </w:lvl>
  </w:abstractNum>
  <w:abstractNum w:abstractNumId="6" w15:restartNumberingAfterBreak="0">
    <w:nsid w:val="00000007"/>
    <w:multiLevelType w:val="singleLevel"/>
    <w:tmpl w:val="00000007"/>
    <w:name w:val="WW8Num7"/>
    <w:lvl w:ilvl="0">
      <w:start w:val="1"/>
      <w:numFmt w:val="bullet"/>
      <w:pStyle w:val="ProjectActivity"/>
      <w:lvlText w:val=""/>
      <w:lvlJc w:val="left"/>
      <w:pPr>
        <w:tabs>
          <w:tab w:val="num" w:pos="720"/>
        </w:tabs>
        <w:ind w:left="720" w:hanging="360"/>
      </w:pPr>
      <w:rPr>
        <w:rFonts w:ascii="Wingdings" w:hAnsi="Wingdings"/>
      </w:rPr>
    </w:lvl>
  </w:abstractNum>
  <w:abstractNum w:abstractNumId="7" w15:restartNumberingAfterBreak="0">
    <w:nsid w:val="00000008"/>
    <w:multiLevelType w:val="singleLevel"/>
    <w:tmpl w:val="00000008"/>
    <w:name w:val="WW8Num8"/>
    <w:lvl w:ilvl="0">
      <w:start w:val="1"/>
      <w:numFmt w:val="bullet"/>
      <w:pStyle w:val="Achievement"/>
      <w:lvlText w:val=""/>
      <w:lvlJc w:val="left"/>
      <w:pPr>
        <w:tabs>
          <w:tab w:val="num" w:pos="720"/>
        </w:tabs>
        <w:ind w:left="720" w:hanging="360"/>
      </w:pPr>
      <w:rPr>
        <w:rFonts w:ascii="Symbol" w:hAnsi="Symbol"/>
      </w:rPr>
    </w:lvl>
  </w:abstractNum>
  <w:abstractNum w:abstractNumId="8" w15:restartNumberingAfterBreak="0">
    <w:nsid w:val="00000009"/>
    <w:multiLevelType w:val="singleLevel"/>
    <w:tmpl w:val="00000009"/>
    <w:name w:val="WW8Num9"/>
    <w:lvl w:ilvl="0">
      <w:start w:val="1"/>
      <w:numFmt w:val="decimal"/>
      <w:pStyle w:val="ProjectTitle"/>
      <w:lvlText w:val="%1."/>
      <w:lvlJc w:val="left"/>
      <w:pPr>
        <w:tabs>
          <w:tab w:val="num" w:pos="720"/>
        </w:tabs>
        <w:ind w:left="720" w:hanging="576"/>
      </w:pPr>
    </w:lvl>
  </w:abstractNum>
  <w:abstractNum w:abstractNumId="9" w15:restartNumberingAfterBreak="0">
    <w:nsid w:val="02AB149A"/>
    <w:multiLevelType w:val="hybridMultilevel"/>
    <w:tmpl w:val="029A4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EA641B"/>
    <w:multiLevelType w:val="hybridMultilevel"/>
    <w:tmpl w:val="112AB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57A1302"/>
    <w:multiLevelType w:val="multilevel"/>
    <w:tmpl w:val="E432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A34518"/>
    <w:multiLevelType w:val="hybridMultilevel"/>
    <w:tmpl w:val="C5364E2C"/>
    <w:lvl w:ilvl="0" w:tplc="04090005">
      <w:start w:val="1"/>
      <w:numFmt w:val="bullet"/>
      <w:lvlText w:val=""/>
      <w:lvlJc w:val="left"/>
      <w:pPr>
        <w:tabs>
          <w:tab w:val="num" w:pos="720"/>
        </w:tabs>
        <w:ind w:left="720" w:hanging="360"/>
      </w:pPr>
      <w:rPr>
        <w:rFonts w:ascii="Wingdings" w:hAnsi="Wingdings" w:hint="default"/>
        <w:sz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6D34AC"/>
    <w:multiLevelType w:val="multilevel"/>
    <w:tmpl w:val="C552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683121"/>
    <w:multiLevelType w:val="hybridMultilevel"/>
    <w:tmpl w:val="1CA8A1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0C6D24"/>
    <w:multiLevelType w:val="hybridMultilevel"/>
    <w:tmpl w:val="87FC4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9A1D14"/>
    <w:multiLevelType w:val="multilevel"/>
    <w:tmpl w:val="8DB2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755243"/>
    <w:multiLevelType w:val="multilevel"/>
    <w:tmpl w:val="3EA2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3279BF"/>
    <w:multiLevelType w:val="hybridMultilevel"/>
    <w:tmpl w:val="E9EED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6622B2"/>
    <w:multiLevelType w:val="hybridMultilevel"/>
    <w:tmpl w:val="06EE3C78"/>
    <w:lvl w:ilvl="0" w:tplc="B6EACC44">
      <w:start w:val="4"/>
      <w:numFmt w:val="bullet"/>
      <w:lvlText w:val="•"/>
      <w:lvlJc w:val="left"/>
      <w:pPr>
        <w:ind w:left="720" w:hanging="360"/>
      </w:pPr>
      <w:rPr>
        <w:rFonts w:ascii="Times New Roman" w:eastAsia="Times New Roman" w:hAnsi="Times New Roman" w:hint="default"/>
      </w:rPr>
    </w:lvl>
    <w:lvl w:ilvl="1" w:tplc="48090003" w:tentative="1">
      <w:start w:val="1"/>
      <w:numFmt w:val="bullet"/>
      <w:lvlText w:val="o"/>
      <w:lvlJc w:val="left"/>
      <w:pPr>
        <w:ind w:left="1440" w:hanging="360"/>
      </w:pPr>
      <w:rPr>
        <w:rFonts w:ascii="Courier New" w:hAnsi="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53C6285F"/>
    <w:multiLevelType w:val="multilevel"/>
    <w:tmpl w:val="23D6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771220"/>
    <w:multiLevelType w:val="hybridMultilevel"/>
    <w:tmpl w:val="224AF7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C97BF8"/>
    <w:multiLevelType w:val="hybridMultilevel"/>
    <w:tmpl w:val="3C96A2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9E4855"/>
    <w:multiLevelType w:val="multilevel"/>
    <w:tmpl w:val="6536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B0282E"/>
    <w:multiLevelType w:val="multilevel"/>
    <w:tmpl w:val="53507E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6E143AAA"/>
    <w:multiLevelType w:val="multilevel"/>
    <w:tmpl w:val="87EA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AD3DE7"/>
    <w:multiLevelType w:val="hybridMultilevel"/>
    <w:tmpl w:val="331E6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4A1FE9"/>
    <w:multiLevelType w:val="hybridMultilevel"/>
    <w:tmpl w:val="ABB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720867"/>
    <w:multiLevelType w:val="hybridMultilevel"/>
    <w:tmpl w:val="F132C7C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9D1974"/>
    <w:multiLevelType w:val="hybridMultilevel"/>
    <w:tmpl w:val="E1AC4796"/>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80F2526"/>
    <w:multiLevelType w:val="hybridMultilevel"/>
    <w:tmpl w:val="CBDC6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363D0F"/>
    <w:multiLevelType w:val="multilevel"/>
    <w:tmpl w:val="54F8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5"/>
  </w:num>
  <w:num w:numId="5">
    <w:abstractNumId w:val="6"/>
  </w:num>
  <w:num w:numId="6">
    <w:abstractNumId w:val="7"/>
  </w:num>
  <w:num w:numId="7">
    <w:abstractNumId w:val="8"/>
  </w:num>
  <w:num w:numId="8">
    <w:abstractNumId w:val="15"/>
  </w:num>
  <w:num w:numId="9">
    <w:abstractNumId w:val="12"/>
  </w:num>
  <w:num w:numId="10">
    <w:abstractNumId w:val="28"/>
  </w:num>
  <w:num w:numId="11">
    <w:abstractNumId w:val="14"/>
  </w:num>
  <w:num w:numId="12">
    <w:abstractNumId w:val="21"/>
  </w:num>
  <w:num w:numId="13">
    <w:abstractNumId w:val="22"/>
  </w:num>
  <w:num w:numId="14">
    <w:abstractNumId w:val="18"/>
  </w:num>
  <w:num w:numId="15">
    <w:abstractNumId w:val="9"/>
  </w:num>
  <w:num w:numId="16">
    <w:abstractNumId w:val="19"/>
  </w:num>
  <w:num w:numId="17">
    <w:abstractNumId w:val="30"/>
  </w:num>
  <w:num w:numId="18">
    <w:abstractNumId w:val="26"/>
  </w:num>
  <w:num w:numId="19">
    <w:abstractNumId w:val="16"/>
  </w:num>
  <w:num w:numId="20">
    <w:abstractNumId w:val="13"/>
  </w:num>
  <w:num w:numId="21">
    <w:abstractNumId w:val="17"/>
  </w:num>
  <w:num w:numId="22">
    <w:abstractNumId w:val="24"/>
  </w:num>
  <w:num w:numId="23">
    <w:abstractNumId w:val="10"/>
  </w:num>
  <w:num w:numId="24">
    <w:abstractNumId w:val="29"/>
  </w:num>
  <w:num w:numId="25">
    <w:abstractNumId w:val="25"/>
  </w:num>
  <w:num w:numId="26">
    <w:abstractNumId w:val="27"/>
  </w:num>
  <w:num w:numId="27">
    <w:abstractNumId w:val="31"/>
  </w:num>
  <w:num w:numId="28">
    <w:abstractNumId w:val="20"/>
  </w:num>
  <w:num w:numId="29">
    <w:abstractNumId w:val="11"/>
  </w:num>
  <w:num w:numId="30">
    <w:abstractNumId w:val="2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D9A"/>
    <w:rsid w:val="00001CFC"/>
    <w:rsid w:val="00004041"/>
    <w:rsid w:val="00004913"/>
    <w:rsid w:val="00007A36"/>
    <w:rsid w:val="00010C92"/>
    <w:rsid w:val="00014002"/>
    <w:rsid w:val="000408CB"/>
    <w:rsid w:val="000534E3"/>
    <w:rsid w:val="000665CB"/>
    <w:rsid w:val="00074DD5"/>
    <w:rsid w:val="00075AF2"/>
    <w:rsid w:val="000945CE"/>
    <w:rsid w:val="000B2303"/>
    <w:rsid w:val="000B4519"/>
    <w:rsid w:val="000B64FB"/>
    <w:rsid w:val="000C3B04"/>
    <w:rsid w:val="000E1580"/>
    <w:rsid w:val="000E5CF1"/>
    <w:rsid w:val="000F59AF"/>
    <w:rsid w:val="00102D2E"/>
    <w:rsid w:val="001116C6"/>
    <w:rsid w:val="001127A6"/>
    <w:rsid w:val="00113A4B"/>
    <w:rsid w:val="00114CAB"/>
    <w:rsid w:val="00122779"/>
    <w:rsid w:val="00130301"/>
    <w:rsid w:val="00131CB0"/>
    <w:rsid w:val="00133966"/>
    <w:rsid w:val="0013646D"/>
    <w:rsid w:val="00140D7F"/>
    <w:rsid w:val="001454C6"/>
    <w:rsid w:val="00145829"/>
    <w:rsid w:val="00147197"/>
    <w:rsid w:val="0016210F"/>
    <w:rsid w:val="00164253"/>
    <w:rsid w:val="00167388"/>
    <w:rsid w:val="00170971"/>
    <w:rsid w:val="00170A1D"/>
    <w:rsid w:val="00171698"/>
    <w:rsid w:val="00172079"/>
    <w:rsid w:val="00176905"/>
    <w:rsid w:val="00187AD9"/>
    <w:rsid w:val="001A37D8"/>
    <w:rsid w:val="001A6164"/>
    <w:rsid w:val="001B75AF"/>
    <w:rsid w:val="001C528F"/>
    <w:rsid w:val="001C7154"/>
    <w:rsid w:val="001D0403"/>
    <w:rsid w:val="001D4C03"/>
    <w:rsid w:val="001E0750"/>
    <w:rsid w:val="001E5692"/>
    <w:rsid w:val="001E5BBD"/>
    <w:rsid w:val="001E7FDE"/>
    <w:rsid w:val="001F3765"/>
    <w:rsid w:val="001F4EF5"/>
    <w:rsid w:val="001F51AD"/>
    <w:rsid w:val="001F71BD"/>
    <w:rsid w:val="002032DE"/>
    <w:rsid w:val="002048FF"/>
    <w:rsid w:val="00220164"/>
    <w:rsid w:val="0022109E"/>
    <w:rsid w:val="00226780"/>
    <w:rsid w:val="00232A5A"/>
    <w:rsid w:val="00242848"/>
    <w:rsid w:val="00243AC0"/>
    <w:rsid w:val="00246809"/>
    <w:rsid w:val="0025085E"/>
    <w:rsid w:val="00260FCB"/>
    <w:rsid w:val="00263823"/>
    <w:rsid w:val="00264930"/>
    <w:rsid w:val="00270F96"/>
    <w:rsid w:val="00271C4C"/>
    <w:rsid w:val="00280C77"/>
    <w:rsid w:val="00283216"/>
    <w:rsid w:val="00283F5B"/>
    <w:rsid w:val="00290DF3"/>
    <w:rsid w:val="002A277B"/>
    <w:rsid w:val="002A7A21"/>
    <w:rsid w:val="002D0D2F"/>
    <w:rsid w:val="002E0758"/>
    <w:rsid w:val="002E15D6"/>
    <w:rsid w:val="002F0AB5"/>
    <w:rsid w:val="002F51F7"/>
    <w:rsid w:val="002F77DA"/>
    <w:rsid w:val="00302349"/>
    <w:rsid w:val="003053A2"/>
    <w:rsid w:val="00305456"/>
    <w:rsid w:val="00310322"/>
    <w:rsid w:val="00314C96"/>
    <w:rsid w:val="0032630E"/>
    <w:rsid w:val="00327721"/>
    <w:rsid w:val="00337A7F"/>
    <w:rsid w:val="003419DA"/>
    <w:rsid w:val="003667C0"/>
    <w:rsid w:val="00370DC0"/>
    <w:rsid w:val="003811C7"/>
    <w:rsid w:val="003816B9"/>
    <w:rsid w:val="00382483"/>
    <w:rsid w:val="00384189"/>
    <w:rsid w:val="0039010D"/>
    <w:rsid w:val="00395115"/>
    <w:rsid w:val="003A46D5"/>
    <w:rsid w:val="003A47BD"/>
    <w:rsid w:val="003A7F07"/>
    <w:rsid w:val="003B1A1F"/>
    <w:rsid w:val="003C0C2A"/>
    <w:rsid w:val="003C24E9"/>
    <w:rsid w:val="003D413D"/>
    <w:rsid w:val="003E0891"/>
    <w:rsid w:val="003F1DD8"/>
    <w:rsid w:val="004035DE"/>
    <w:rsid w:val="00407A9C"/>
    <w:rsid w:val="00432B0D"/>
    <w:rsid w:val="00441CEF"/>
    <w:rsid w:val="0045095C"/>
    <w:rsid w:val="0045681F"/>
    <w:rsid w:val="004573E5"/>
    <w:rsid w:val="004635CE"/>
    <w:rsid w:val="00470F91"/>
    <w:rsid w:val="00471769"/>
    <w:rsid w:val="00477009"/>
    <w:rsid w:val="0047701C"/>
    <w:rsid w:val="004843FC"/>
    <w:rsid w:val="0049176B"/>
    <w:rsid w:val="00497EB0"/>
    <w:rsid w:val="004A1ABD"/>
    <w:rsid w:val="004A66AC"/>
    <w:rsid w:val="004C0025"/>
    <w:rsid w:val="004C36F3"/>
    <w:rsid w:val="004C6D06"/>
    <w:rsid w:val="004D251A"/>
    <w:rsid w:val="004D3D28"/>
    <w:rsid w:val="004D7A9F"/>
    <w:rsid w:val="004E61DD"/>
    <w:rsid w:val="004F418F"/>
    <w:rsid w:val="00512566"/>
    <w:rsid w:val="00514175"/>
    <w:rsid w:val="00531760"/>
    <w:rsid w:val="00534012"/>
    <w:rsid w:val="00545BD5"/>
    <w:rsid w:val="005523A5"/>
    <w:rsid w:val="005574E4"/>
    <w:rsid w:val="0056215E"/>
    <w:rsid w:val="005661AC"/>
    <w:rsid w:val="00570A5A"/>
    <w:rsid w:val="0057256A"/>
    <w:rsid w:val="0057566E"/>
    <w:rsid w:val="00577955"/>
    <w:rsid w:val="00580C99"/>
    <w:rsid w:val="00582D76"/>
    <w:rsid w:val="00591D85"/>
    <w:rsid w:val="00595C81"/>
    <w:rsid w:val="005A36F8"/>
    <w:rsid w:val="005A53B1"/>
    <w:rsid w:val="005B1DFA"/>
    <w:rsid w:val="005B2132"/>
    <w:rsid w:val="005B2264"/>
    <w:rsid w:val="005B4BD1"/>
    <w:rsid w:val="005C3C8D"/>
    <w:rsid w:val="005C46F0"/>
    <w:rsid w:val="005C7B25"/>
    <w:rsid w:val="005D2DF6"/>
    <w:rsid w:val="005E681C"/>
    <w:rsid w:val="005F209F"/>
    <w:rsid w:val="0060039F"/>
    <w:rsid w:val="00601981"/>
    <w:rsid w:val="00603DA8"/>
    <w:rsid w:val="00621CB5"/>
    <w:rsid w:val="00625CC0"/>
    <w:rsid w:val="006318CC"/>
    <w:rsid w:val="00632269"/>
    <w:rsid w:val="006369C4"/>
    <w:rsid w:val="00636EB1"/>
    <w:rsid w:val="00642A76"/>
    <w:rsid w:val="0064497C"/>
    <w:rsid w:val="00646460"/>
    <w:rsid w:val="00650484"/>
    <w:rsid w:val="00650F0F"/>
    <w:rsid w:val="006552F4"/>
    <w:rsid w:val="00656CC8"/>
    <w:rsid w:val="00660A03"/>
    <w:rsid w:val="00662636"/>
    <w:rsid w:val="0066363D"/>
    <w:rsid w:val="00670AED"/>
    <w:rsid w:val="0067209A"/>
    <w:rsid w:val="00675AE6"/>
    <w:rsid w:val="00692855"/>
    <w:rsid w:val="0069474C"/>
    <w:rsid w:val="00694845"/>
    <w:rsid w:val="006952EC"/>
    <w:rsid w:val="00696943"/>
    <w:rsid w:val="006A13FF"/>
    <w:rsid w:val="006A49D2"/>
    <w:rsid w:val="006C00D2"/>
    <w:rsid w:val="006C4A9C"/>
    <w:rsid w:val="006D3AAD"/>
    <w:rsid w:val="006D5555"/>
    <w:rsid w:val="006D61F5"/>
    <w:rsid w:val="006D6277"/>
    <w:rsid w:val="006E44F4"/>
    <w:rsid w:val="006E6F1C"/>
    <w:rsid w:val="006E7EC1"/>
    <w:rsid w:val="006F0608"/>
    <w:rsid w:val="006F2CB0"/>
    <w:rsid w:val="006F5B08"/>
    <w:rsid w:val="00706DBE"/>
    <w:rsid w:val="00716A70"/>
    <w:rsid w:val="0072008D"/>
    <w:rsid w:val="00745573"/>
    <w:rsid w:val="00746586"/>
    <w:rsid w:val="00753065"/>
    <w:rsid w:val="0076599C"/>
    <w:rsid w:val="00777316"/>
    <w:rsid w:val="00777558"/>
    <w:rsid w:val="007775D0"/>
    <w:rsid w:val="00783E00"/>
    <w:rsid w:val="007859BD"/>
    <w:rsid w:val="0079283F"/>
    <w:rsid w:val="00794AF7"/>
    <w:rsid w:val="00797ED5"/>
    <w:rsid w:val="007B219F"/>
    <w:rsid w:val="007C1126"/>
    <w:rsid w:val="007C749A"/>
    <w:rsid w:val="007D1F19"/>
    <w:rsid w:val="007E12B1"/>
    <w:rsid w:val="007F2645"/>
    <w:rsid w:val="007F4628"/>
    <w:rsid w:val="007F4690"/>
    <w:rsid w:val="007F6CC2"/>
    <w:rsid w:val="007F7E14"/>
    <w:rsid w:val="008017EC"/>
    <w:rsid w:val="00801BC0"/>
    <w:rsid w:val="008066FD"/>
    <w:rsid w:val="00807F0A"/>
    <w:rsid w:val="0082049B"/>
    <w:rsid w:val="0083264F"/>
    <w:rsid w:val="00844E01"/>
    <w:rsid w:val="00860666"/>
    <w:rsid w:val="008828E1"/>
    <w:rsid w:val="008A3622"/>
    <w:rsid w:val="008A4D8E"/>
    <w:rsid w:val="008D133F"/>
    <w:rsid w:val="008D24BE"/>
    <w:rsid w:val="008D4866"/>
    <w:rsid w:val="008D6B03"/>
    <w:rsid w:val="008E571C"/>
    <w:rsid w:val="008F06B9"/>
    <w:rsid w:val="008F316A"/>
    <w:rsid w:val="0090549D"/>
    <w:rsid w:val="00905B6A"/>
    <w:rsid w:val="0091452A"/>
    <w:rsid w:val="00922348"/>
    <w:rsid w:val="00924E00"/>
    <w:rsid w:val="00926525"/>
    <w:rsid w:val="009352CB"/>
    <w:rsid w:val="0095288D"/>
    <w:rsid w:val="00953198"/>
    <w:rsid w:val="00960042"/>
    <w:rsid w:val="009775D6"/>
    <w:rsid w:val="0098437A"/>
    <w:rsid w:val="00985232"/>
    <w:rsid w:val="009A00A8"/>
    <w:rsid w:val="009A1616"/>
    <w:rsid w:val="009A5D29"/>
    <w:rsid w:val="009B1AC2"/>
    <w:rsid w:val="009C4798"/>
    <w:rsid w:val="009C7A50"/>
    <w:rsid w:val="009D0E5C"/>
    <w:rsid w:val="009D5891"/>
    <w:rsid w:val="009D67A2"/>
    <w:rsid w:val="009E0ED6"/>
    <w:rsid w:val="009E55BD"/>
    <w:rsid w:val="009E78FF"/>
    <w:rsid w:val="009F6AFC"/>
    <w:rsid w:val="00A0087C"/>
    <w:rsid w:val="00A03027"/>
    <w:rsid w:val="00A12DDE"/>
    <w:rsid w:val="00A32C26"/>
    <w:rsid w:val="00A35C27"/>
    <w:rsid w:val="00A3727C"/>
    <w:rsid w:val="00A47B27"/>
    <w:rsid w:val="00A52335"/>
    <w:rsid w:val="00A64D46"/>
    <w:rsid w:val="00A64E8E"/>
    <w:rsid w:val="00A65CB9"/>
    <w:rsid w:val="00A66639"/>
    <w:rsid w:val="00A67C5C"/>
    <w:rsid w:val="00A86E1F"/>
    <w:rsid w:val="00A87D4F"/>
    <w:rsid w:val="00A91C46"/>
    <w:rsid w:val="00A9253E"/>
    <w:rsid w:val="00A92693"/>
    <w:rsid w:val="00A93006"/>
    <w:rsid w:val="00AA3361"/>
    <w:rsid w:val="00AB1B92"/>
    <w:rsid w:val="00AB5AE2"/>
    <w:rsid w:val="00AB6E26"/>
    <w:rsid w:val="00AD2042"/>
    <w:rsid w:val="00AD6FEB"/>
    <w:rsid w:val="00AE1DA0"/>
    <w:rsid w:val="00AF1B8C"/>
    <w:rsid w:val="00B035C7"/>
    <w:rsid w:val="00B0597A"/>
    <w:rsid w:val="00B05FBF"/>
    <w:rsid w:val="00B062EC"/>
    <w:rsid w:val="00B252E9"/>
    <w:rsid w:val="00B262D1"/>
    <w:rsid w:val="00B3180E"/>
    <w:rsid w:val="00B36030"/>
    <w:rsid w:val="00B41558"/>
    <w:rsid w:val="00B529FB"/>
    <w:rsid w:val="00B614F1"/>
    <w:rsid w:val="00B64732"/>
    <w:rsid w:val="00B81E2F"/>
    <w:rsid w:val="00B85E78"/>
    <w:rsid w:val="00B94220"/>
    <w:rsid w:val="00B95346"/>
    <w:rsid w:val="00B9764A"/>
    <w:rsid w:val="00BA7BB6"/>
    <w:rsid w:val="00BB75B2"/>
    <w:rsid w:val="00BC108A"/>
    <w:rsid w:val="00BC1B1B"/>
    <w:rsid w:val="00BC5F1E"/>
    <w:rsid w:val="00BE15C0"/>
    <w:rsid w:val="00BE20AC"/>
    <w:rsid w:val="00BF319D"/>
    <w:rsid w:val="00C11274"/>
    <w:rsid w:val="00C12235"/>
    <w:rsid w:val="00C25894"/>
    <w:rsid w:val="00C270CA"/>
    <w:rsid w:val="00C321CE"/>
    <w:rsid w:val="00C33C6E"/>
    <w:rsid w:val="00C34F6E"/>
    <w:rsid w:val="00C473AC"/>
    <w:rsid w:val="00C47A5D"/>
    <w:rsid w:val="00C47F92"/>
    <w:rsid w:val="00C51536"/>
    <w:rsid w:val="00C51F8A"/>
    <w:rsid w:val="00C72372"/>
    <w:rsid w:val="00C811E3"/>
    <w:rsid w:val="00C87B4A"/>
    <w:rsid w:val="00C92DF7"/>
    <w:rsid w:val="00C9784C"/>
    <w:rsid w:val="00CA6B6E"/>
    <w:rsid w:val="00CB119E"/>
    <w:rsid w:val="00CB1459"/>
    <w:rsid w:val="00CC050C"/>
    <w:rsid w:val="00CC0E88"/>
    <w:rsid w:val="00CC71D0"/>
    <w:rsid w:val="00CC7BD3"/>
    <w:rsid w:val="00CD15EE"/>
    <w:rsid w:val="00CD4B07"/>
    <w:rsid w:val="00CD6C33"/>
    <w:rsid w:val="00CE48D6"/>
    <w:rsid w:val="00CF37E8"/>
    <w:rsid w:val="00D073D1"/>
    <w:rsid w:val="00D17079"/>
    <w:rsid w:val="00D171E3"/>
    <w:rsid w:val="00D2438D"/>
    <w:rsid w:val="00D341FD"/>
    <w:rsid w:val="00D45322"/>
    <w:rsid w:val="00D4717F"/>
    <w:rsid w:val="00D4797D"/>
    <w:rsid w:val="00D50FA6"/>
    <w:rsid w:val="00D6039C"/>
    <w:rsid w:val="00D605B2"/>
    <w:rsid w:val="00D6141D"/>
    <w:rsid w:val="00D64FB0"/>
    <w:rsid w:val="00D74511"/>
    <w:rsid w:val="00D8003B"/>
    <w:rsid w:val="00D81386"/>
    <w:rsid w:val="00D867D5"/>
    <w:rsid w:val="00D92207"/>
    <w:rsid w:val="00D9561B"/>
    <w:rsid w:val="00DA3FB5"/>
    <w:rsid w:val="00DB2587"/>
    <w:rsid w:val="00DB549A"/>
    <w:rsid w:val="00DB6C53"/>
    <w:rsid w:val="00DD0071"/>
    <w:rsid w:val="00DE5851"/>
    <w:rsid w:val="00DE58C1"/>
    <w:rsid w:val="00DF3DDE"/>
    <w:rsid w:val="00DF7E4A"/>
    <w:rsid w:val="00E03010"/>
    <w:rsid w:val="00E04876"/>
    <w:rsid w:val="00E163E8"/>
    <w:rsid w:val="00E20759"/>
    <w:rsid w:val="00E25B88"/>
    <w:rsid w:val="00E27218"/>
    <w:rsid w:val="00E348E3"/>
    <w:rsid w:val="00E34EFA"/>
    <w:rsid w:val="00E43850"/>
    <w:rsid w:val="00E456C5"/>
    <w:rsid w:val="00E50E98"/>
    <w:rsid w:val="00E56CEF"/>
    <w:rsid w:val="00E60532"/>
    <w:rsid w:val="00E60741"/>
    <w:rsid w:val="00E678E6"/>
    <w:rsid w:val="00E80E44"/>
    <w:rsid w:val="00E9290C"/>
    <w:rsid w:val="00E9353C"/>
    <w:rsid w:val="00E93757"/>
    <w:rsid w:val="00EA5D72"/>
    <w:rsid w:val="00EB28A9"/>
    <w:rsid w:val="00EC01A4"/>
    <w:rsid w:val="00EC0CF2"/>
    <w:rsid w:val="00EC0FD6"/>
    <w:rsid w:val="00EC50D5"/>
    <w:rsid w:val="00EC7F15"/>
    <w:rsid w:val="00ED0943"/>
    <w:rsid w:val="00ED2820"/>
    <w:rsid w:val="00ED52F6"/>
    <w:rsid w:val="00ED7D95"/>
    <w:rsid w:val="00ED7EE5"/>
    <w:rsid w:val="00EE1693"/>
    <w:rsid w:val="00EE298E"/>
    <w:rsid w:val="00EE4C62"/>
    <w:rsid w:val="00EE7838"/>
    <w:rsid w:val="00F020CC"/>
    <w:rsid w:val="00F221C1"/>
    <w:rsid w:val="00F30A77"/>
    <w:rsid w:val="00F35ED9"/>
    <w:rsid w:val="00F36201"/>
    <w:rsid w:val="00F40881"/>
    <w:rsid w:val="00F50866"/>
    <w:rsid w:val="00F5090D"/>
    <w:rsid w:val="00F53936"/>
    <w:rsid w:val="00F55D97"/>
    <w:rsid w:val="00F64F78"/>
    <w:rsid w:val="00F73A83"/>
    <w:rsid w:val="00F748C0"/>
    <w:rsid w:val="00F7753B"/>
    <w:rsid w:val="00F8733B"/>
    <w:rsid w:val="00F87ED4"/>
    <w:rsid w:val="00F90956"/>
    <w:rsid w:val="00F92F50"/>
    <w:rsid w:val="00FA03A6"/>
    <w:rsid w:val="00FA09FD"/>
    <w:rsid w:val="00FA4D9A"/>
    <w:rsid w:val="00FB3F6F"/>
    <w:rsid w:val="00FC0A86"/>
    <w:rsid w:val="00FC43DA"/>
    <w:rsid w:val="00FD26F4"/>
    <w:rsid w:val="00FE0C50"/>
    <w:rsid w:val="00FE2094"/>
    <w:rsid w:val="00FE30A6"/>
    <w:rsid w:val="00FF126A"/>
    <w:rsid w:val="00FF5D19"/>
    <w:rsid w:val="00FF7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3499E427"/>
  <w15:docId w15:val="{1D432F8D-2453-43D4-BD34-08FCE1E93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unhideWhenUsed="1"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n-AU" w:eastAsia="ar-SA"/>
    </w:rPr>
  </w:style>
  <w:style w:type="paragraph" w:styleId="Heading1">
    <w:name w:val="heading 1"/>
    <w:basedOn w:val="Normal"/>
    <w:next w:val="Normal"/>
    <w:qFormat/>
    <w:pPr>
      <w:keepNext/>
      <w:numPr>
        <w:numId w:val="1"/>
      </w:numPr>
      <w:jc w:val="center"/>
      <w:outlineLvl w:val="0"/>
    </w:pPr>
    <w:rPr>
      <w:sz w:val="40"/>
      <w:u w:val="single"/>
      <w:lang w:val="en-GB"/>
    </w:rPr>
  </w:style>
  <w:style w:type="paragraph" w:styleId="Heading2">
    <w:name w:val="heading 2"/>
    <w:basedOn w:val="Normal"/>
    <w:next w:val="Normal"/>
    <w:qFormat/>
    <w:pPr>
      <w:keepNext/>
      <w:numPr>
        <w:ilvl w:val="1"/>
        <w:numId w:val="1"/>
      </w:numPr>
      <w:outlineLvl w:val="1"/>
    </w:pPr>
  </w:style>
  <w:style w:type="paragraph" w:styleId="Heading3">
    <w:name w:val="heading 3"/>
    <w:basedOn w:val="Normal"/>
    <w:next w:val="Normal"/>
    <w:qFormat/>
    <w:pPr>
      <w:keepNext/>
      <w:numPr>
        <w:ilvl w:val="2"/>
        <w:numId w:val="1"/>
      </w:numPr>
      <w:ind w:left="2880" w:right="-334" w:firstLine="720"/>
      <w:outlineLvl w:val="2"/>
    </w:pPr>
  </w:style>
  <w:style w:type="paragraph" w:styleId="Heading4">
    <w:name w:val="heading 4"/>
    <w:basedOn w:val="Normal"/>
    <w:next w:val="Normal"/>
    <w:qFormat/>
    <w:pPr>
      <w:keepNext/>
      <w:numPr>
        <w:ilvl w:val="3"/>
        <w:numId w:val="1"/>
      </w:numPr>
      <w:spacing w:before="100"/>
      <w:outlineLvl w:val="3"/>
    </w:pPr>
    <w:rPr>
      <w:rFonts w:ascii="Arial" w:hAnsi="Arial"/>
      <w:b/>
      <w:lang w:val="en-US"/>
    </w:rPr>
  </w:style>
  <w:style w:type="paragraph" w:styleId="Heading5">
    <w:name w:val="heading 5"/>
    <w:basedOn w:val="Normal"/>
    <w:next w:val="Normal"/>
    <w:qFormat/>
    <w:pPr>
      <w:keepNext/>
      <w:numPr>
        <w:ilvl w:val="4"/>
        <w:numId w:val="1"/>
      </w:numPr>
      <w:outlineLvl w:val="4"/>
    </w:pPr>
    <w:rPr>
      <w:b/>
      <w:lang w:val="en-US"/>
    </w:rPr>
  </w:style>
  <w:style w:type="paragraph" w:styleId="Heading6">
    <w:name w:val="heading 6"/>
    <w:basedOn w:val="Normal"/>
    <w:next w:val="Normal"/>
    <w:qFormat/>
    <w:pPr>
      <w:keepNext/>
      <w:numPr>
        <w:ilvl w:val="5"/>
        <w:numId w:val="1"/>
      </w:numPr>
      <w:outlineLvl w:val="5"/>
    </w:pPr>
    <w:rPr>
      <w:rFonts w:ascii="Arial" w:hAnsi="Arial"/>
      <w:b/>
      <w:sz w:val="21"/>
      <w:lang w:val="en-US"/>
    </w:rPr>
  </w:style>
  <w:style w:type="paragraph" w:styleId="Heading7">
    <w:name w:val="heading 7"/>
    <w:basedOn w:val="Normal"/>
    <w:next w:val="Normal"/>
    <w:qFormat/>
    <w:pPr>
      <w:keepNext/>
      <w:numPr>
        <w:ilvl w:val="6"/>
        <w:numId w:val="1"/>
      </w:numPr>
      <w:jc w:val="center"/>
      <w:outlineLvl w:val="6"/>
    </w:pPr>
    <w:rPr>
      <w:rFonts w:ascii="Arial" w:hAnsi="Arial"/>
      <w:b/>
      <w:sz w:val="21"/>
      <w:lang w:val="en-US"/>
    </w:rPr>
  </w:style>
  <w:style w:type="paragraph" w:styleId="Heading8">
    <w:name w:val="heading 8"/>
    <w:basedOn w:val="Normal"/>
    <w:next w:val="Normal"/>
    <w:qFormat/>
    <w:pPr>
      <w:keepNext/>
      <w:numPr>
        <w:ilvl w:val="7"/>
        <w:numId w:val="1"/>
      </w:numPr>
      <w:outlineLvl w:val="7"/>
    </w:pPr>
    <w:rPr>
      <w:rFonts w:ascii="Arial" w:hAnsi="Arial"/>
      <w:b/>
      <w:u w:val="single"/>
    </w:rPr>
  </w:style>
  <w:style w:type="paragraph" w:styleId="Heading9">
    <w:name w:val="heading 9"/>
    <w:basedOn w:val="Normal"/>
    <w:next w:val="Normal"/>
    <w:qFormat/>
    <w:pPr>
      <w:keepNext/>
      <w:numPr>
        <w:ilvl w:val="8"/>
        <w:numId w:val="1"/>
      </w:numPr>
      <w:shd w:val="clear" w:color="auto" w:fill="000000"/>
      <w:outlineLvl w:val="8"/>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Wingdings" w:hAnsi="Wingdings"/>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Wingdings" w:hAnsi="Wingdings"/>
    </w:rPr>
  </w:style>
  <w:style w:type="character" w:customStyle="1" w:styleId="WW8Num8z0">
    <w:name w:val="WW8Num8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DefaultParagraphFont">
    <w:name w:val="WW-Default Paragraph Font"/>
  </w:style>
  <w:style w:type="character" w:customStyle="1" w:styleId="WW8Num9z0">
    <w:name w:val="WW8Num9z0"/>
    <w:rPr>
      <w:rFonts w:ascii="Symbol" w:hAnsi="Symbol"/>
    </w:rPr>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DefaultParagraphFont1">
    <w:name w:val="WW-Default Paragraph Font1"/>
  </w:style>
  <w:style w:type="character" w:customStyle="1" w:styleId="WW8Num1z0">
    <w:name w:val="WW8Num1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1">
    <w:name w:val="WW8Num7z1"/>
    <w:rPr>
      <w:rFonts w:ascii="Courier New" w:hAnsi="Courier New"/>
    </w:rPr>
  </w:style>
  <w:style w:type="character" w:customStyle="1" w:styleId="WW8Num7z3">
    <w:name w:val="WW8Num7z3"/>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Courier New" w:hAnsi="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DefaultParagraphFont11">
    <w:name w:val="WW-Default Paragraph Font11"/>
  </w:style>
  <w:style w:type="character" w:styleId="Hyperlink">
    <w:name w:val="Hyperlink"/>
    <w:rPr>
      <w:color w:val="0000FF"/>
      <w:u w:val="single"/>
    </w:rPr>
  </w:style>
  <w:style w:type="character" w:styleId="PageNumber">
    <w:name w:val="page number"/>
    <w:basedOn w:val="WW-DefaultParagraphFont11"/>
  </w:style>
  <w:style w:type="character" w:styleId="FollowedHyperlink">
    <w:name w:val="FollowedHyperlink"/>
    <w:rPr>
      <w:color w:val="800080"/>
      <w:u w:val="single"/>
    </w:rPr>
  </w:style>
  <w:style w:type="character" w:customStyle="1" w:styleId="Book">
    <w:name w:val="Book"/>
    <w:rPr>
      <w:rFonts w:ascii="Book Antiqua" w:hAnsi="Book Antiqua"/>
      <w:sz w:val="20"/>
    </w:rPr>
  </w:style>
  <w:style w:type="character" w:customStyle="1" w:styleId="hilite">
    <w:name w:val="hilite"/>
    <w:basedOn w:val="WW-DefaultParagraphFont"/>
  </w:style>
  <w:style w:type="character" w:styleId="Strong">
    <w:name w:val="Strong"/>
    <w:uiPriority w:val="22"/>
    <w:qFormat/>
    <w:rPr>
      <w:b/>
      <w:bCs/>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odyTextIndent">
    <w:name w:val="Body Text Indent"/>
    <w:basedOn w:val="Normal"/>
    <w:pPr>
      <w:ind w:left="720"/>
    </w:pPr>
  </w:style>
  <w:style w:type="paragraph" w:styleId="BodyTextIndent2">
    <w:name w:val="Body Text Indent 2"/>
    <w:basedOn w:val="Normal"/>
    <w:pPr>
      <w:tabs>
        <w:tab w:val="left" w:pos="4680"/>
        <w:tab w:val="left" w:pos="5040"/>
      </w:tabs>
      <w:ind w:left="2520" w:hanging="2160"/>
      <w:jc w:val="both"/>
    </w:pPr>
    <w:rPr>
      <w:rFonts w:ascii="Arial" w:hAnsi="Arial"/>
      <w:sz w:val="22"/>
    </w:rPr>
  </w:style>
  <w:style w:type="paragraph" w:styleId="BodyText3">
    <w:name w:val="Body Text 3"/>
    <w:basedOn w:val="Normal"/>
    <w:link w:val="BodyText3Char"/>
    <w:pPr>
      <w:spacing w:before="240"/>
      <w:jc w:val="both"/>
    </w:pPr>
    <w:rPr>
      <w:rFonts w:ascii="Arial" w:hAnsi="Arial"/>
      <w:sz w:val="22"/>
      <w:lang w:val="en-US"/>
    </w:rPr>
  </w:style>
  <w:style w:type="paragraph" w:styleId="NormalWeb">
    <w:name w:val="Normal (Web)"/>
    <w:basedOn w:val="Normal"/>
    <w:pPr>
      <w:spacing w:before="100" w:after="100"/>
    </w:pPr>
    <w:rPr>
      <w:lang w:val="en-US"/>
    </w:rPr>
  </w:style>
  <w:style w:type="paragraph" w:styleId="z-TopofForm">
    <w:name w:val="HTML Top of Form"/>
    <w:next w:val="Normal"/>
    <w:pPr>
      <w:pBdr>
        <w:bottom w:val="double" w:sz="1" w:space="0" w:color="000000"/>
      </w:pBdr>
      <w:suppressAutoHyphens/>
      <w:jc w:val="center"/>
    </w:pPr>
    <w:rPr>
      <w:rFonts w:ascii="Arial" w:eastAsia="Arial" w:hAnsi="Arial"/>
      <w:vanish/>
      <w:sz w:val="16"/>
      <w:lang w:eastAsia="ar-SA"/>
    </w:rPr>
  </w:style>
  <w:style w:type="paragraph" w:styleId="BodyText2">
    <w:name w:val="Body Text 2"/>
    <w:basedOn w:val="Normal"/>
    <w:pPr>
      <w:jc w:val="both"/>
    </w:pPr>
    <w:rPr>
      <w:rFonts w:ascii="Arial" w:hAnsi="Arial"/>
    </w:rPr>
  </w:style>
  <w:style w:type="paragraph" w:styleId="Footer">
    <w:name w:val="footer"/>
    <w:basedOn w:val="Normal"/>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paragraph" w:styleId="BodyTextIndent3">
    <w:name w:val="Body Text Indent 3"/>
    <w:basedOn w:val="Normal"/>
    <w:pPr>
      <w:tabs>
        <w:tab w:val="left" w:pos="5040"/>
        <w:tab w:val="left" w:pos="5760"/>
      </w:tabs>
      <w:ind w:left="2880" w:hanging="2880"/>
    </w:pPr>
    <w:rPr>
      <w:rFonts w:cs="Arial"/>
    </w:rPr>
  </w:style>
  <w:style w:type="paragraph" w:customStyle="1" w:styleId="CompanyNameOne">
    <w:name w:val="Company Name One"/>
    <w:basedOn w:val="Normal"/>
    <w:next w:val="Normal"/>
    <w:pPr>
      <w:tabs>
        <w:tab w:val="left" w:pos="2160"/>
        <w:tab w:val="right" w:pos="6480"/>
      </w:tabs>
      <w:overflowPunct w:val="0"/>
      <w:autoSpaceDE w:val="0"/>
      <w:spacing w:before="220" w:after="40" w:line="220" w:lineRule="atLeast"/>
      <w:ind w:right="-360"/>
      <w:textAlignment w:val="baseline"/>
    </w:pPr>
    <w:rPr>
      <w:lang w:val="en-US"/>
    </w:rPr>
  </w:style>
  <w:style w:type="paragraph" w:customStyle="1" w:styleId="Objective">
    <w:name w:val="Objective"/>
    <w:basedOn w:val="Normal"/>
    <w:next w:val="BodyText"/>
    <w:pPr>
      <w:overflowPunct w:val="0"/>
      <w:autoSpaceDE w:val="0"/>
      <w:spacing w:before="220" w:after="220" w:line="220" w:lineRule="atLeast"/>
      <w:textAlignment w:val="baseline"/>
    </w:pPr>
    <w:rPr>
      <w:lang w:val="en-US"/>
    </w:rPr>
  </w:style>
  <w:style w:type="paragraph" w:customStyle="1" w:styleId="NormalBullted">
    <w:name w:val="Normal Bullted"/>
    <w:basedOn w:val="Normal"/>
    <w:pPr>
      <w:numPr>
        <w:numId w:val="3"/>
      </w:numPr>
    </w:pPr>
    <w:rPr>
      <w:rFonts w:ascii="Arial" w:hAnsi="Arial"/>
      <w:sz w:val="22"/>
      <w:lang w:val="en-US"/>
    </w:rPr>
  </w:style>
  <w:style w:type="paragraph" w:customStyle="1" w:styleId="HutCabbParagraphStyle">
    <w:name w:val="HutCabb Paragraph Style"/>
    <w:basedOn w:val="Normal"/>
    <w:rPr>
      <w:rFonts w:ascii="Arial" w:hAnsi="Arial"/>
      <w:sz w:val="22"/>
      <w:lang w:val="en-US"/>
    </w:rPr>
  </w:style>
  <w:style w:type="paragraph" w:customStyle="1" w:styleId="Address1">
    <w:name w:val="Address 1"/>
    <w:basedOn w:val="Normal"/>
    <w:pPr>
      <w:spacing w:line="160" w:lineRule="atLeast"/>
      <w:jc w:val="both"/>
    </w:pPr>
    <w:rPr>
      <w:rFonts w:ascii="Arial" w:eastAsia="MS Mincho" w:hAnsi="Arial"/>
      <w:sz w:val="18"/>
      <w:szCs w:val="14"/>
      <w:lang w:val="en-US"/>
    </w:rPr>
  </w:style>
  <w:style w:type="paragraph" w:customStyle="1" w:styleId="Name">
    <w:name w:val="Name"/>
    <w:basedOn w:val="Normal"/>
    <w:next w:val="Normal"/>
    <w:pPr>
      <w:pBdr>
        <w:bottom w:val="single" w:sz="4" w:space="4" w:color="000000"/>
      </w:pBdr>
      <w:spacing w:after="440" w:line="240" w:lineRule="atLeast"/>
    </w:pPr>
    <w:rPr>
      <w:rFonts w:ascii="Arial" w:eastAsia="MS Mincho" w:hAnsi="Arial" w:cs="Arial"/>
      <w:spacing w:val="-35"/>
      <w:sz w:val="32"/>
      <w:szCs w:val="54"/>
      <w:lang w:val="en-US"/>
    </w:rPr>
  </w:style>
  <w:style w:type="paragraph" w:customStyle="1" w:styleId="CompanyName">
    <w:name w:val="Company Name"/>
    <w:basedOn w:val="Normal"/>
    <w:next w:val="Normal"/>
    <w:pPr>
      <w:tabs>
        <w:tab w:val="left" w:pos="2160"/>
        <w:tab w:val="right" w:pos="6480"/>
      </w:tabs>
      <w:spacing w:before="240" w:after="40" w:line="220" w:lineRule="atLeast"/>
    </w:pPr>
    <w:rPr>
      <w:rFonts w:ascii="Arial" w:eastAsia="MS Mincho" w:hAnsi="Arial"/>
      <w:b/>
      <w:lang w:val="en-US"/>
    </w:rPr>
  </w:style>
  <w:style w:type="paragraph" w:customStyle="1" w:styleId="Experience">
    <w:name w:val="Experience"/>
    <w:basedOn w:val="Normal"/>
    <w:pPr>
      <w:spacing w:before="120" w:after="120" w:line="240" w:lineRule="atLeast"/>
    </w:pPr>
    <w:rPr>
      <w:rFonts w:ascii="Arial" w:eastAsia="MS Mincho" w:hAnsi="Arial"/>
      <w:lang w:val="en-US"/>
    </w:rPr>
  </w:style>
  <w:style w:type="paragraph" w:customStyle="1" w:styleId="Achievement">
    <w:name w:val="Achievement"/>
    <w:basedOn w:val="Normal"/>
    <w:pPr>
      <w:numPr>
        <w:numId w:val="6"/>
      </w:numPr>
      <w:jc w:val="both"/>
    </w:pPr>
    <w:rPr>
      <w:rFonts w:ascii="Arial" w:eastAsia="MS Mincho" w:hAnsi="Arial"/>
      <w:spacing w:val="-5"/>
      <w:lang w:val="en-US"/>
    </w:rPr>
  </w:style>
  <w:style w:type="paragraph" w:customStyle="1" w:styleId="PersonalInfo">
    <w:name w:val="Personal Info"/>
    <w:basedOn w:val="Achievement"/>
    <w:next w:val="Achievement"/>
    <w:pPr>
      <w:numPr>
        <w:numId w:val="0"/>
      </w:numPr>
      <w:spacing w:before="240"/>
      <w:ind w:left="245" w:hanging="245"/>
    </w:pPr>
  </w:style>
  <w:style w:type="paragraph" w:customStyle="1" w:styleId="ProjectDescription">
    <w:name w:val="Project Description"/>
    <w:basedOn w:val="Normal"/>
    <w:pPr>
      <w:ind w:firstLine="720"/>
    </w:pPr>
    <w:rPr>
      <w:rFonts w:ascii="Arial" w:eastAsia="MS Mincho" w:hAnsi="Arial"/>
      <w:lang w:val="en-US"/>
    </w:rPr>
  </w:style>
  <w:style w:type="paragraph" w:customStyle="1" w:styleId="ProjectTitle">
    <w:name w:val="Project Title"/>
    <w:basedOn w:val="Normal"/>
    <w:pPr>
      <w:numPr>
        <w:numId w:val="7"/>
      </w:numPr>
      <w:spacing w:before="240" w:after="120"/>
    </w:pPr>
    <w:rPr>
      <w:rFonts w:ascii="Arial" w:eastAsia="MS Mincho" w:hAnsi="Arial"/>
      <w:b/>
      <w:lang w:val="en-US"/>
    </w:rPr>
  </w:style>
  <w:style w:type="paragraph" w:customStyle="1" w:styleId="ProjectActivity">
    <w:name w:val="Project Activity"/>
    <w:basedOn w:val="Normal"/>
    <w:pPr>
      <w:numPr>
        <w:numId w:val="5"/>
      </w:numPr>
    </w:pPr>
    <w:rPr>
      <w:rFonts w:ascii="Arial" w:eastAsia="MS Mincho" w:hAnsi="Arial"/>
      <w:lang w:val="en-US"/>
    </w:rPr>
  </w:style>
  <w:style w:type="paragraph" w:styleId="ListBullet">
    <w:name w:val="List Bullet"/>
    <w:basedOn w:val="Normal"/>
    <w:pPr>
      <w:numPr>
        <w:numId w:val="2"/>
      </w:numPr>
      <w:jc w:val="both"/>
    </w:pPr>
    <w:rPr>
      <w:rFonts w:ascii="Arial" w:eastAsia="MS Mincho" w:hAnsi="Arial"/>
      <w:sz w:val="22"/>
      <w:lang w:val="en-US"/>
    </w:rPr>
  </w:style>
  <w:style w:type="paragraph" w:styleId="DocumentMap">
    <w:name w:val="Document Map"/>
    <w:basedOn w:val="Normal"/>
    <w:pPr>
      <w:shd w:val="clear" w:color="auto" w:fill="000080"/>
    </w:pPr>
    <w:rPr>
      <w:rFonts w:ascii="Tahoma" w:hAnsi="Tahoma" w:cs="Tahoma"/>
    </w:r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ListParagraph">
    <w:name w:val="List Paragraph"/>
    <w:basedOn w:val="Normal"/>
    <w:uiPriority w:val="34"/>
    <w:qFormat/>
    <w:pPr>
      <w:ind w:left="720"/>
    </w:pPr>
  </w:style>
  <w:style w:type="character" w:customStyle="1" w:styleId="apple-style-span">
    <w:name w:val="apple-style-span"/>
    <w:basedOn w:val="DefaultParagraphFont"/>
    <w:rsid w:val="00C321CE"/>
  </w:style>
  <w:style w:type="paragraph" w:customStyle="1" w:styleId="Li">
    <w:name w:val="Li"/>
    <w:basedOn w:val="Normal"/>
    <w:rsid w:val="00CC050C"/>
    <w:pPr>
      <w:shd w:val="solid" w:color="FFFFFF" w:fill="auto"/>
      <w:suppressAutoHyphens w:val="0"/>
    </w:pPr>
    <w:rPr>
      <w:color w:val="000000"/>
      <w:shd w:val="solid" w:color="FFFFFF" w:fill="auto"/>
      <w:lang w:val="ru-RU" w:eastAsia="ru-RU"/>
    </w:rPr>
  </w:style>
  <w:style w:type="character" w:customStyle="1" w:styleId="apple-converted-space">
    <w:name w:val="apple-converted-space"/>
    <w:basedOn w:val="DefaultParagraphFont"/>
    <w:rsid w:val="00E348E3"/>
  </w:style>
  <w:style w:type="paragraph" w:styleId="Title">
    <w:name w:val="Title"/>
    <w:basedOn w:val="Normal"/>
    <w:next w:val="Normal"/>
    <w:link w:val="TitleChar"/>
    <w:uiPriority w:val="10"/>
    <w:qFormat/>
    <w:rsid w:val="006E7E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7EC1"/>
    <w:rPr>
      <w:rFonts w:asciiTheme="majorHAnsi" w:eastAsiaTheme="majorEastAsia" w:hAnsiTheme="majorHAnsi" w:cstheme="majorBidi"/>
      <w:color w:val="17365D" w:themeColor="text2" w:themeShade="BF"/>
      <w:spacing w:val="5"/>
      <w:kern w:val="28"/>
      <w:sz w:val="52"/>
      <w:szCs w:val="52"/>
      <w:lang w:val="en-AU" w:eastAsia="ar-SA"/>
    </w:rPr>
  </w:style>
  <w:style w:type="character" w:customStyle="1" w:styleId="BodyText3Char">
    <w:name w:val="Body Text 3 Char"/>
    <w:basedOn w:val="DefaultParagraphFont"/>
    <w:link w:val="BodyText3"/>
    <w:rsid w:val="0066363D"/>
    <w:rPr>
      <w:rFonts w:ascii="Arial" w:hAnsi="Arial"/>
      <w:sz w:val="22"/>
      <w:lang w:eastAsia="ar-SA"/>
    </w:rPr>
  </w:style>
  <w:style w:type="paragraph" w:customStyle="1" w:styleId="Default">
    <w:name w:val="Default"/>
    <w:rsid w:val="004A1ABD"/>
    <w:pPr>
      <w:autoSpaceDE w:val="0"/>
      <w:autoSpaceDN w:val="0"/>
      <w:adjustRightInd w:val="0"/>
    </w:pPr>
    <w:rPr>
      <w:rFonts w:ascii="Calibri" w:hAnsi="Calibri" w:cs="Calibri"/>
      <w:color w:val="000000"/>
    </w:rPr>
  </w:style>
  <w:style w:type="paragraph" w:styleId="NoSpacing">
    <w:name w:val="No Spacing"/>
    <w:qFormat/>
    <w:rsid w:val="004A1ABD"/>
    <w:rPr>
      <w:rFonts w:ascii="Calibri" w:hAnsi="Calibri"/>
      <w:sz w:val="22"/>
      <w:szCs w:val="22"/>
      <w:lang w:val="en-SG"/>
    </w:rPr>
  </w:style>
  <w:style w:type="character" w:customStyle="1" w:styleId="UnresolvedMention1">
    <w:name w:val="Unresolved Mention1"/>
    <w:basedOn w:val="DefaultParagraphFont"/>
    <w:uiPriority w:val="99"/>
    <w:semiHidden/>
    <w:unhideWhenUsed/>
    <w:rsid w:val="00395115"/>
    <w:rPr>
      <w:color w:val="605E5C"/>
      <w:shd w:val="clear" w:color="auto" w:fill="E1DFDD"/>
    </w:rPr>
  </w:style>
  <w:style w:type="character" w:customStyle="1" w:styleId="UnresolvedMention2">
    <w:name w:val="Unresolved Mention2"/>
    <w:basedOn w:val="DefaultParagraphFont"/>
    <w:uiPriority w:val="99"/>
    <w:semiHidden/>
    <w:unhideWhenUsed/>
    <w:rsid w:val="008066FD"/>
    <w:rPr>
      <w:color w:val="605E5C"/>
      <w:shd w:val="clear" w:color="auto" w:fill="E1DFDD"/>
    </w:rPr>
  </w:style>
  <w:style w:type="paragraph" w:customStyle="1" w:styleId="Normal1">
    <w:name w:val="Normal1"/>
    <w:rsid w:val="004D251A"/>
  </w:style>
  <w:style w:type="character" w:customStyle="1" w:styleId="HeaderChar">
    <w:name w:val="Header Char"/>
    <w:basedOn w:val="DefaultParagraphFont"/>
    <w:link w:val="Header"/>
    <w:uiPriority w:val="99"/>
    <w:rsid w:val="00603DA8"/>
    <w:rPr>
      <w:lang w:val="en-AU" w:eastAsia="ar-SA"/>
    </w:rPr>
  </w:style>
  <w:style w:type="character" w:styleId="Emphasis">
    <w:name w:val="Emphasis"/>
    <w:basedOn w:val="DefaultParagraphFont"/>
    <w:uiPriority w:val="20"/>
    <w:qFormat/>
    <w:rsid w:val="007B21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6902">
      <w:bodyDiv w:val="1"/>
      <w:marLeft w:val="0"/>
      <w:marRight w:val="0"/>
      <w:marTop w:val="0"/>
      <w:marBottom w:val="0"/>
      <w:divBdr>
        <w:top w:val="none" w:sz="0" w:space="0" w:color="auto"/>
        <w:left w:val="none" w:sz="0" w:space="0" w:color="auto"/>
        <w:bottom w:val="none" w:sz="0" w:space="0" w:color="auto"/>
        <w:right w:val="none" w:sz="0" w:space="0" w:color="auto"/>
      </w:divBdr>
    </w:div>
    <w:div w:id="86464712">
      <w:bodyDiv w:val="1"/>
      <w:marLeft w:val="0"/>
      <w:marRight w:val="0"/>
      <w:marTop w:val="0"/>
      <w:marBottom w:val="0"/>
      <w:divBdr>
        <w:top w:val="none" w:sz="0" w:space="0" w:color="auto"/>
        <w:left w:val="none" w:sz="0" w:space="0" w:color="auto"/>
        <w:bottom w:val="none" w:sz="0" w:space="0" w:color="auto"/>
        <w:right w:val="none" w:sz="0" w:space="0" w:color="auto"/>
      </w:divBdr>
    </w:div>
    <w:div w:id="113599918">
      <w:bodyDiv w:val="1"/>
      <w:marLeft w:val="0"/>
      <w:marRight w:val="0"/>
      <w:marTop w:val="0"/>
      <w:marBottom w:val="0"/>
      <w:divBdr>
        <w:top w:val="none" w:sz="0" w:space="0" w:color="auto"/>
        <w:left w:val="none" w:sz="0" w:space="0" w:color="auto"/>
        <w:bottom w:val="none" w:sz="0" w:space="0" w:color="auto"/>
        <w:right w:val="none" w:sz="0" w:space="0" w:color="auto"/>
      </w:divBdr>
    </w:div>
    <w:div w:id="154686096">
      <w:bodyDiv w:val="1"/>
      <w:marLeft w:val="0"/>
      <w:marRight w:val="0"/>
      <w:marTop w:val="0"/>
      <w:marBottom w:val="0"/>
      <w:divBdr>
        <w:top w:val="none" w:sz="0" w:space="0" w:color="auto"/>
        <w:left w:val="none" w:sz="0" w:space="0" w:color="auto"/>
        <w:bottom w:val="none" w:sz="0" w:space="0" w:color="auto"/>
        <w:right w:val="none" w:sz="0" w:space="0" w:color="auto"/>
      </w:divBdr>
    </w:div>
    <w:div w:id="166596082">
      <w:bodyDiv w:val="1"/>
      <w:marLeft w:val="0"/>
      <w:marRight w:val="0"/>
      <w:marTop w:val="0"/>
      <w:marBottom w:val="0"/>
      <w:divBdr>
        <w:top w:val="none" w:sz="0" w:space="0" w:color="auto"/>
        <w:left w:val="none" w:sz="0" w:space="0" w:color="auto"/>
        <w:bottom w:val="none" w:sz="0" w:space="0" w:color="auto"/>
        <w:right w:val="none" w:sz="0" w:space="0" w:color="auto"/>
      </w:divBdr>
    </w:div>
    <w:div w:id="244457246">
      <w:bodyDiv w:val="1"/>
      <w:marLeft w:val="0"/>
      <w:marRight w:val="0"/>
      <w:marTop w:val="0"/>
      <w:marBottom w:val="0"/>
      <w:divBdr>
        <w:top w:val="none" w:sz="0" w:space="0" w:color="auto"/>
        <w:left w:val="none" w:sz="0" w:space="0" w:color="auto"/>
        <w:bottom w:val="none" w:sz="0" w:space="0" w:color="auto"/>
        <w:right w:val="none" w:sz="0" w:space="0" w:color="auto"/>
      </w:divBdr>
    </w:div>
    <w:div w:id="313338367">
      <w:bodyDiv w:val="1"/>
      <w:marLeft w:val="0"/>
      <w:marRight w:val="0"/>
      <w:marTop w:val="0"/>
      <w:marBottom w:val="0"/>
      <w:divBdr>
        <w:top w:val="none" w:sz="0" w:space="0" w:color="auto"/>
        <w:left w:val="none" w:sz="0" w:space="0" w:color="auto"/>
        <w:bottom w:val="none" w:sz="0" w:space="0" w:color="auto"/>
        <w:right w:val="none" w:sz="0" w:space="0" w:color="auto"/>
      </w:divBdr>
    </w:div>
    <w:div w:id="356277446">
      <w:bodyDiv w:val="1"/>
      <w:marLeft w:val="0"/>
      <w:marRight w:val="0"/>
      <w:marTop w:val="0"/>
      <w:marBottom w:val="0"/>
      <w:divBdr>
        <w:top w:val="none" w:sz="0" w:space="0" w:color="auto"/>
        <w:left w:val="none" w:sz="0" w:space="0" w:color="auto"/>
        <w:bottom w:val="none" w:sz="0" w:space="0" w:color="auto"/>
        <w:right w:val="none" w:sz="0" w:space="0" w:color="auto"/>
      </w:divBdr>
    </w:div>
    <w:div w:id="389117588">
      <w:bodyDiv w:val="1"/>
      <w:marLeft w:val="0"/>
      <w:marRight w:val="0"/>
      <w:marTop w:val="0"/>
      <w:marBottom w:val="0"/>
      <w:divBdr>
        <w:top w:val="none" w:sz="0" w:space="0" w:color="auto"/>
        <w:left w:val="none" w:sz="0" w:space="0" w:color="auto"/>
        <w:bottom w:val="none" w:sz="0" w:space="0" w:color="auto"/>
        <w:right w:val="none" w:sz="0" w:space="0" w:color="auto"/>
      </w:divBdr>
    </w:div>
    <w:div w:id="392854686">
      <w:bodyDiv w:val="1"/>
      <w:marLeft w:val="0"/>
      <w:marRight w:val="0"/>
      <w:marTop w:val="0"/>
      <w:marBottom w:val="0"/>
      <w:divBdr>
        <w:top w:val="none" w:sz="0" w:space="0" w:color="auto"/>
        <w:left w:val="none" w:sz="0" w:space="0" w:color="auto"/>
        <w:bottom w:val="none" w:sz="0" w:space="0" w:color="auto"/>
        <w:right w:val="none" w:sz="0" w:space="0" w:color="auto"/>
      </w:divBdr>
    </w:div>
    <w:div w:id="420833986">
      <w:bodyDiv w:val="1"/>
      <w:marLeft w:val="0"/>
      <w:marRight w:val="0"/>
      <w:marTop w:val="0"/>
      <w:marBottom w:val="0"/>
      <w:divBdr>
        <w:top w:val="none" w:sz="0" w:space="0" w:color="auto"/>
        <w:left w:val="none" w:sz="0" w:space="0" w:color="auto"/>
        <w:bottom w:val="none" w:sz="0" w:space="0" w:color="auto"/>
        <w:right w:val="none" w:sz="0" w:space="0" w:color="auto"/>
      </w:divBdr>
    </w:div>
    <w:div w:id="439839816">
      <w:bodyDiv w:val="1"/>
      <w:marLeft w:val="0"/>
      <w:marRight w:val="0"/>
      <w:marTop w:val="0"/>
      <w:marBottom w:val="0"/>
      <w:divBdr>
        <w:top w:val="none" w:sz="0" w:space="0" w:color="auto"/>
        <w:left w:val="none" w:sz="0" w:space="0" w:color="auto"/>
        <w:bottom w:val="none" w:sz="0" w:space="0" w:color="auto"/>
        <w:right w:val="none" w:sz="0" w:space="0" w:color="auto"/>
      </w:divBdr>
    </w:div>
    <w:div w:id="445391212">
      <w:bodyDiv w:val="1"/>
      <w:marLeft w:val="0"/>
      <w:marRight w:val="0"/>
      <w:marTop w:val="0"/>
      <w:marBottom w:val="0"/>
      <w:divBdr>
        <w:top w:val="none" w:sz="0" w:space="0" w:color="auto"/>
        <w:left w:val="none" w:sz="0" w:space="0" w:color="auto"/>
        <w:bottom w:val="none" w:sz="0" w:space="0" w:color="auto"/>
        <w:right w:val="none" w:sz="0" w:space="0" w:color="auto"/>
      </w:divBdr>
    </w:div>
    <w:div w:id="523980951">
      <w:bodyDiv w:val="1"/>
      <w:marLeft w:val="0"/>
      <w:marRight w:val="0"/>
      <w:marTop w:val="0"/>
      <w:marBottom w:val="0"/>
      <w:divBdr>
        <w:top w:val="none" w:sz="0" w:space="0" w:color="auto"/>
        <w:left w:val="none" w:sz="0" w:space="0" w:color="auto"/>
        <w:bottom w:val="none" w:sz="0" w:space="0" w:color="auto"/>
        <w:right w:val="none" w:sz="0" w:space="0" w:color="auto"/>
      </w:divBdr>
    </w:div>
    <w:div w:id="553350938">
      <w:bodyDiv w:val="1"/>
      <w:marLeft w:val="0"/>
      <w:marRight w:val="0"/>
      <w:marTop w:val="0"/>
      <w:marBottom w:val="0"/>
      <w:divBdr>
        <w:top w:val="none" w:sz="0" w:space="0" w:color="auto"/>
        <w:left w:val="none" w:sz="0" w:space="0" w:color="auto"/>
        <w:bottom w:val="none" w:sz="0" w:space="0" w:color="auto"/>
        <w:right w:val="none" w:sz="0" w:space="0" w:color="auto"/>
      </w:divBdr>
    </w:div>
    <w:div w:id="569313533">
      <w:bodyDiv w:val="1"/>
      <w:marLeft w:val="0"/>
      <w:marRight w:val="0"/>
      <w:marTop w:val="0"/>
      <w:marBottom w:val="0"/>
      <w:divBdr>
        <w:top w:val="none" w:sz="0" w:space="0" w:color="auto"/>
        <w:left w:val="none" w:sz="0" w:space="0" w:color="auto"/>
        <w:bottom w:val="none" w:sz="0" w:space="0" w:color="auto"/>
        <w:right w:val="none" w:sz="0" w:space="0" w:color="auto"/>
      </w:divBdr>
    </w:div>
    <w:div w:id="627977789">
      <w:bodyDiv w:val="1"/>
      <w:marLeft w:val="0"/>
      <w:marRight w:val="0"/>
      <w:marTop w:val="0"/>
      <w:marBottom w:val="0"/>
      <w:divBdr>
        <w:top w:val="none" w:sz="0" w:space="0" w:color="auto"/>
        <w:left w:val="none" w:sz="0" w:space="0" w:color="auto"/>
        <w:bottom w:val="none" w:sz="0" w:space="0" w:color="auto"/>
        <w:right w:val="none" w:sz="0" w:space="0" w:color="auto"/>
      </w:divBdr>
    </w:div>
    <w:div w:id="657685373">
      <w:bodyDiv w:val="1"/>
      <w:marLeft w:val="0"/>
      <w:marRight w:val="0"/>
      <w:marTop w:val="0"/>
      <w:marBottom w:val="0"/>
      <w:divBdr>
        <w:top w:val="none" w:sz="0" w:space="0" w:color="auto"/>
        <w:left w:val="none" w:sz="0" w:space="0" w:color="auto"/>
        <w:bottom w:val="none" w:sz="0" w:space="0" w:color="auto"/>
        <w:right w:val="none" w:sz="0" w:space="0" w:color="auto"/>
      </w:divBdr>
    </w:div>
    <w:div w:id="684328649">
      <w:bodyDiv w:val="1"/>
      <w:marLeft w:val="0"/>
      <w:marRight w:val="0"/>
      <w:marTop w:val="0"/>
      <w:marBottom w:val="0"/>
      <w:divBdr>
        <w:top w:val="none" w:sz="0" w:space="0" w:color="auto"/>
        <w:left w:val="none" w:sz="0" w:space="0" w:color="auto"/>
        <w:bottom w:val="none" w:sz="0" w:space="0" w:color="auto"/>
        <w:right w:val="none" w:sz="0" w:space="0" w:color="auto"/>
      </w:divBdr>
    </w:div>
    <w:div w:id="713844627">
      <w:bodyDiv w:val="1"/>
      <w:marLeft w:val="0"/>
      <w:marRight w:val="0"/>
      <w:marTop w:val="0"/>
      <w:marBottom w:val="0"/>
      <w:divBdr>
        <w:top w:val="none" w:sz="0" w:space="0" w:color="auto"/>
        <w:left w:val="none" w:sz="0" w:space="0" w:color="auto"/>
        <w:bottom w:val="none" w:sz="0" w:space="0" w:color="auto"/>
        <w:right w:val="none" w:sz="0" w:space="0" w:color="auto"/>
      </w:divBdr>
    </w:div>
    <w:div w:id="716853304">
      <w:bodyDiv w:val="1"/>
      <w:marLeft w:val="0"/>
      <w:marRight w:val="0"/>
      <w:marTop w:val="0"/>
      <w:marBottom w:val="0"/>
      <w:divBdr>
        <w:top w:val="none" w:sz="0" w:space="0" w:color="auto"/>
        <w:left w:val="none" w:sz="0" w:space="0" w:color="auto"/>
        <w:bottom w:val="none" w:sz="0" w:space="0" w:color="auto"/>
        <w:right w:val="none" w:sz="0" w:space="0" w:color="auto"/>
      </w:divBdr>
    </w:div>
    <w:div w:id="728958502">
      <w:bodyDiv w:val="1"/>
      <w:marLeft w:val="0"/>
      <w:marRight w:val="0"/>
      <w:marTop w:val="0"/>
      <w:marBottom w:val="0"/>
      <w:divBdr>
        <w:top w:val="none" w:sz="0" w:space="0" w:color="auto"/>
        <w:left w:val="none" w:sz="0" w:space="0" w:color="auto"/>
        <w:bottom w:val="none" w:sz="0" w:space="0" w:color="auto"/>
        <w:right w:val="none" w:sz="0" w:space="0" w:color="auto"/>
      </w:divBdr>
    </w:div>
    <w:div w:id="752166924">
      <w:bodyDiv w:val="1"/>
      <w:marLeft w:val="0"/>
      <w:marRight w:val="0"/>
      <w:marTop w:val="0"/>
      <w:marBottom w:val="0"/>
      <w:divBdr>
        <w:top w:val="none" w:sz="0" w:space="0" w:color="auto"/>
        <w:left w:val="none" w:sz="0" w:space="0" w:color="auto"/>
        <w:bottom w:val="none" w:sz="0" w:space="0" w:color="auto"/>
        <w:right w:val="none" w:sz="0" w:space="0" w:color="auto"/>
      </w:divBdr>
      <w:divsChild>
        <w:div w:id="86928776">
          <w:marLeft w:val="0"/>
          <w:marRight w:val="0"/>
          <w:marTop w:val="0"/>
          <w:marBottom w:val="0"/>
          <w:divBdr>
            <w:top w:val="none" w:sz="0" w:space="0" w:color="auto"/>
            <w:left w:val="none" w:sz="0" w:space="0" w:color="auto"/>
            <w:bottom w:val="none" w:sz="0" w:space="0" w:color="auto"/>
            <w:right w:val="none" w:sz="0" w:space="0" w:color="auto"/>
          </w:divBdr>
        </w:div>
      </w:divsChild>
    </w:div>
    <w:div w:id="759444889">
      <w:bodyDiv w:val="1"/>
      <w:marLeft w:val="0"/>
      <w:marRight w:val="0"/>
      <w:marTop w:val="0"/>
      <w:marBottom w:val="0"/>
      <w:divBdr>
        <w:top w:val="none" w:sz="0" w:space="0" w:color="auto"/>
        <w:left w:val="none" w:sz="0" w:space="0" w:color="auto"/>
        <w:bottom w:val="none" w:sz="0" w:space="0" w:color="auto"/>
        <w:right w:val="none" w:sz="0" w:space="0" w:color="auto"/>
      </w:divBdr>
    </w:div>
    <w:div w:id="762340160">
      <w:bodyDiv w:val="1"/>
      <w:marLeft w:val="0"/>
      <w:marRight w:val="0"/>
      <w:marTop w:val="0"/>
      <w:marBottom w:val="0"/>
      <w:divBdr>
        <w:top w:val="none" w:sz="0" w:space="0" w:color="auto"/>
        <w:left w:val="none" w:sz="0" w:space="0" w:color="auto"/>
        <w:bottom w:val="none" w:sz="0" w:space="0" w:color="auto"/>
        <w:right w:val="none" w:sz="0" w:space="0" w:color="auto"/>
      </w:divBdr>
    </w:div>
    <w:div w:id="842621564">
      <w:bodyDiv w:val="1"/>
      <w:marLeft w:val="0"/>
      <w:marRight w:val="0"/>
      <w:marTop w:val="0"/>
      <w:marBottom w:val="0"/>
      <w:divBdr>
        <w:top w:val="none" w:sz="0" w:space="0" w:color="auto"/>
        <w:left w:val="none" w:sz="0" w:space="0" w:color="auto"/>
        <w:bottom w:val="none" w:sz="0" w:space="0" w:color="auto"/>
        <w:right w:val="none" w:sz="0" w:space="0" w:color="auto"/>
      </w:divBdr>
    </w:div>
    <w:div w:id="856701674">
      <w:bodyDiv w:val="1"/>
      <w:marLeft w:val="0"/>
      <w:marRight w:val="0"/>
      <w:marTop w:val="0"/>
      <w:marBottom w:val="0"/>
      <w:divBdr>
        <w:top w:val="none" w:sz="0" w:space="0" w:color="auto"/>
        <w:left w:val="none" w:sz="0" w:space="0" w:color="auto"/>
        <w:bottom w:val="none" w:sz="0" w:space="0" w:color="auto"/>
        <w:right w:val="none" w:sz="0" w:space="0" w:color="auto"/>
      </w:divBdr>
    </w:div>
    <w:div w:id="880018408">
      <w:bodyDiv w:val="1"/>
      <w:marLeft w:val="0"/>
      <w:marRight w:val="0"/>
      <w:marTop w:val="0"/>
      <w:marBottom w:val="0"/>
      <w:divBdr>
        <w:top w:val="none" w:sz="0" w:space="0" w:color="auto"/>
        <w:left w:val="none" w:sz="0" w:space="0" w:color="auto"/>
        <w:bottom w:val="none" w:sz="0" w:space="0" w:color="auto"/>
        <w:right w:val="none" w:sz="0" w:space="0" w:color="auto"/>
      </w:divBdr>
    </w:div>
    <w:div w:id="982075614">
      <w:bodyDiv w:val="1"/>
      <w:marLeft w:val="0"/>
      <w:marRight w:val="0"/>
      <w:marTop w:val="0"/>
      <w:marBottom w:val="0"/>
      <w:divBdr>
        <w:top w:val="none" w:sz="0" w:space="0" w:color="auto"/>
        <w:left w:val="none" w:sz="0" w:space="0" w:color="auto"/>
        <w:bottom w:val="none" w:sz="0" w:space="0" w:color="auto"/>
        <w:right w:val="none" w:sz="0" w:space="0" w:color="auto"/>
      </w:divBdr>
    </w:div>
    <w:div w:id="1002046902">
      <w:bodyDiv w:val="1"/>
      <w:marLeft w:val="0"/>
      <w:marRight w:val="0"/>
      <w:marTop w:val="0"/>
      <w:marBottom w:val="0"/>
      <w:divBdr>
        <w:top w:val="none" w:sz="0" w:space="0" w:color="auto"/>
        <w:left w:val="none" w:sz="0" w:space="0" w:color="auto"/>
        <w:bottom w:val="none" w:sz="0" w:space="0" w:color="auto"/>
        <w:right w:val="none" w:sz="0" w:space="0" w:color="auto"/>
      </w:divBdr>
    </w:div>
    <w:div w:id="1034383487">
      <w:bodyDiv w:val="1"/>
      <w:marLeft w:val="0"/>
      <w:marRight w:val="0"/>
      <w:marTop w:val="0"/>
      <w:marBottom w:val="0"/>
      <w:divBdr>
        <w:top w:val="none" w:sz="0" w:space="0" w:color="auto"/>
        <w:left w:val="none" w:sz="0" w:space="0" w:color="auto"/>
        <w:bottom w:val="none" w:sz="0" w:space="0" w:color="auto"/>
        <w:right w:val="none" w:sz="0" w:space="0" w:color="auto"/>
      </w:divBdr>
    </w:div>
    <w:div w:id="1181090227">
      <w:bodyDiv w:val="1"/>
      <w:marLeft w:val="0"/>
      <w:marRight w:val="0"/>
      <w:marTop w:val="0"/>
      <w:marBottom w:val="0"/>
      <w:divBdr>
        <w:top w:val="none" w:sz="0" w:space="0" w:color="auto"/>
        <w:left w:val="none" w:sz="0" w:space="0" w:color="auto"/>
        <w:bottom w:val="none" w:sz="0" w:space="0" w:color="auto"/>
        <w:right w:val="none" w:sz="0" w:space="0" w:color="auto"/>
      </w:divBdr>
    </w:div>
    <w:div w:id="1182669479">
      <w:bodyDiv w:val="1"/>
      <w:marLeft w:val="0"/>
      <w:marRight w:val="0"/>
      <w:marTop w:val="0"/>
      <w:marBottom w:val="0"/>
      <w:divBdr>
        <w:top w:val="none" w:sz="0" w:space="0" w:color="auto"/>
        <w:left w:val="none" w:sz="0" w:space="0" w:color="auto"/>
        <w:bottom w:val="none" w:sz="0" w:space="0" w:color="auto"/>
        <w:right w:val="none" w:sz="0" w:space="0" w:color="auto"/>
      </w:divBdr>
    </w:div>
    <w:div w:id="1185096786">
      <w:bodyDiv w:val="1"/>
      <w:marLeft w:val="0"/>
      <w:marRight w:val="0"/>
      <w:marTop w:val="0"/>
      <w:marBottom w:val="0"/>
      <w:divBdr>
        <w:top w:val="none" w:sz="0" w:space="0" w:color="auto"/>
        <w:left w:val="none" w:sz="0" w:space="0" w:color="auto"/>
        <w:bottom w:val="none" w:sz="0" w:space="0" w:color="auto"/>
        <w:right w:val="none" w:sz="0" w:space="0" w:color="auto"/>
      </w:divBdr>
    </w:div>
    <w:div w:id="1189369634">
      <w:bodyDiv w:val="1"/>
      <w:marLeft w:val="0"/>
      <w:marRight w:val="0"/>
      <w:marTop w:val="0"/>
      <w:marBottom w:val="0"/>
      <w:divBdr>
        <w:top w:val="none" w:sz="0" w:space="0" w:color="auto"/>
        <w:left w:val="none" w:sz="0" w:space="0" w:color="auto"/>
        <w:bottom w:val="none" w:sz="0" w:space="0" w:color="auto"/>
        <w:right w:val="none" w:sz="0" w:space="0" w:color="auto"/>
      </w:divBdr>
    </w:div>
    <w:div w:id="1191869946">
      <w:bodyDiv w:val="1"/>
      <w:marLeft w:val="0"/>
      <w:marRight w:val="0"/>
      <w:marTop w:val="0"/>
      <w:marBottom w:val="0"/>
      <w:divBdr>
        <w:top w:val="none" w:sz="0" w:space="0" w:color="auto"/>
        <w:left w:val="none" w:sz="0" w:space="0" w:color="auto"/>
        <w:bottom w:val="none" w:sz="0" w:space="0" w:color="auto"/>
        <w:right w:val="none" w:sz="0" w:space="0" w:color="auto"/>
      </w:divBdr>
    </w:div>
    <w:div w:id="1209948480">
      <w:bodyDiv w:val="1"/>
      <w:marLeft w:val="0"/>
      <w:marRight w:val="0"/>
      <w:marTop w:val="0"/>
      <w:marBottom w:val="0"/>
      <w:divBdr>
        <w:top w:val="none" w:sz="0" w:space="0" w:color="auto"/>
        <w:left w:val="none" w:sz="0" w:space="0" w:color="auto"/>
        <w:bottom w:val="none" w:sz="0" w:space="0" w:color="auto"/>
        <w:right w:val="none" w:sz="0" w:space="0" w:color="auto"/>
      </w:divBdr>
    </w:div>
    <w:div w:id="1251620682">
      <w:bodyDiv w:val="1"/>
      <w:marLeft w:val="0"/>
      <w:marRight w:val="0"/>
      <w:marTop w:val="0"/>
      <w:marBottom w:val="0"/>
      <w:divBdr>
        <w:top w:val="none" w:sz="0" w:space="0" w:color="auto"/>
        <w:left w:val="none" w:sz="0" w:space="0" w:color="auto"/>
        <w:bottom w:val="none" w:sz="0" w:space="0" w:color="auto"/>
        <w:right w:val="none" w:sz="0" w:space="0" w:color="auto"/>
      </w:divBdr>
    </w:div>
    <w:div w:id="1323657189">
      <w:bodyDiv w:val="1"/>
      <w:marLeft w:val="0"/>
      <w:marRight w:val="0"/>
      <w:marTop w:val="0"/>
      <w:marBottom w:val="0"/>
      <w:divBdr>
        <w:top w:val="none" w:sz="0" w:space="0" w:color="auto"/>
        <w:left w:val="none" w:sz="0" w:space="0" w:color="auto"/>
        <w:bottom w:val="none" w:sz="0" w:space="0" w:color="auto"/>
        <w:right w:val="none" w:sz="0" w:space="0" w:color="auto"/>
      </w:divBdr>
    </w:div>
    <w:div w:id="1347290518">
      <w:bodyDiv w:val="1"/>
      <w:marLeft w:val="0"/>
      <w:marRight w:val="0"/>
      <w:marTop w:val="0"/>
      <w:marBottom w:val="0"/>
      <w:divBdr>
        <w:top w:val="none" w:sz="0" w:space="0" w:color="auto"/>
        <w:left w:val="none" w:sz="0" w:space="0" w:color="auto"/>
        <w:bottom w:val="none" w:sz="0" w:space="0" w:color="auto"/>
        <w:right w:val="none" w:sz="0" w:space="0" w:color="auto"/>
      </w:divBdr>
    </w:div>
    <w:div w:id="1366566077">
      <w:bodyDiv w:val="1"/>
      <w:marLeft w:val="0"/>
      <w:marRight w:val="0"/>
      <w:marTop w:val="0"/>
      <w:marBottom w:val="0"/>
      <w:divBdr>
        <w:top w:val="none" w:sz="0" w:space="0" w:color="auto"/>
        <w:left w:val="none" w:sz="0" w:space="0" w:color="auto"/>
        <w:bottom w:val="none" w:sz="0" w:space="0" w:color="auto"/>
        <w:right w:val="none" w:sz="0" w:space="0" w:color="auto"/>
      </w:divBdr>
    </w:div>
    <w:div w:id="1373723658">
      <w:bodyDiv w:val="1"/>
      <w:marLeft w:val="0"/>
      <w:marRight w:val="0"/>
      <w:marTop w:val="0"/>
      <w:marBottom w:val="0"/>
      <w:divBdr>
        <w:top w:val="none" w:sz="0" w:space="0" w:color="auto"/>
        <w:left w:val="none" w:sz="0" w:space="0" w:color="auto"/>
        <w:bottom w:val="none" w:sz="0" w:space="0" w:color="auto"/>
        <w:right w:val="none" w:sz="0" w:space="0" w:color="auto"/>
      </w:divBdr>
      <w:divsChild>
        <w:div w:id="862405948">
          <w:marLeft w:val="1063"/>
          <w:marRight w:val="0"/>
          <w:marTop w:val="0"/>
          <w:marBottom w:val="113"/>
          <w:divBdr>
            <w:top w:val="none" w:sz="0" w:space="0" w:color="auto"/>
            <w:left w:val="none" w:sz="0" w:space="0" w:color="auto"/>
            <w:bottom w:val="none" w:sz="0" w:space="0" w:color="auto"/>
            <w:right w:val="none" w:sz="0" w:space="0" w:color="auto"/>
          </w:divBdr>
        </w:div>
        <w:div w:id="951322046">
          <w:marLeft w:val="1063"/>
          <w:marRight w:val="0"/>
          <w:marTop w:val="0"/>
          <w:marBottom w:val="113"/>
          <w:divBdr>
            <w:top w:val="none" w:sz="0" w:space="0" w:color="auto"/>
            <w:left w:val="none" w:sz="0" w:space="0" w:color="auto"/>
            <w:bottom w:val="none" w:sz="0" w:space="0" w:color="auto"/>
            <w:right w:val="none" w:sz="0" w:space="0" w:color="auto"/>
          </w:divBdr>
        </w:div>
        <w:div w:id="1003976799">
          <w:marLeft w:val="1063"/>
          <w:marRight w:val="0"/>
          <w:marTop w:val="0"/>
          <w:marBottom w:val="113"/>
          <w:divBdr>
            <w:top w:val="none" w:sz="0" w:space="0" w:color="auto"/>
            <w:left w:val="none" w:sz="0" w:space="0" w:color="auto"/>
            <w:bottom w:val="none" w:sz="0" w:space="0" w:color="auto"/>
            <w:right w:val="none" w:sz="0" w:space="0" w:color="auto"/>
          </w:divBdr>
        </w:div>
        <w:div w:id="1088386267">
          <w:marLeft w:val="1063"/>
          <w:marRight w:val="0"/>
          <w:marTop w:val="0"/>
          <w:marBottom w:val="113"/>
          <w:divBdr>
            <w:top w:val="none" w:sz="0" w:space="0" w:color="auto"/>
            <w:left w:val="none" w:sz="0" w:space="0" w:color="auto"/>
            <w:bottom w:val="none" w:sz="0" w:space="0" w:color="auto"/>
            <w:right w:val="none" w:sz="0" w:space="0" w:color="auto"/>
          </w:divBdr>
        </w:div>
        <w:div w:id="1439057990">
          <w:marLeft w:val="1063"/>
          <w:marRight w:val="0"/>
          <w:marTop w:val="0"/>
          <w:marBottom w:val="113"/>
          <w:divBdr>
            <w:top w:val="none" w:sz="0" w:space="0" w:color="auto"/>
            <w:left w:val="none" w:sz="0" w:space="0" w:color="auto"/>
            <w:bottom w:val="none" w:sz="0" w:space="0" w:color="auto"/>
            <w:right w:val="none" w:sz="0" w:space="0" w:color="auto"/>
          </w:divBdr>
        </w:div>
        <w:div w:id="2106069349">
          <w:marLeft w:val="1063"/>
          <w:marRight w:val="0"/>
          <w:marTop w:val="0"/>
          <w:marBottom w:val="113"/>
          <w:divBdr>
            <w:top w:val="none" w:sz="0" w:space="0" w:color="auto"/>
            <w:left w:val="none" w:sz="0" w:space="0" w:color="auto"/>
            <w:bottom w:val="none" w:sz="0" w:space="0" w:color="auto"/>
            <w:right w:val="none" w:sz="0" w:space="0" w:color="auto"/>
          </w:divBdr>
        </w:div>
      </w:divsChild>
    </w:div>
    <w:div w:id="1410495786">
      <w:bodyDiv w:val="1"/>
      <w:marLeft w:val="0"/>
      <w:marRight w:val="0"/>
      <w:marTop w:val="0"/>
      <w:marBottom w:val="0"/>
      <w:divBdr>
        <w:top w:val="none" w:sz="0" w:space="0" w:color="auto"/>
        <w:left w:val="none" w:sz="0" w:space="0" w:color="auto"/>
        <w:bottom w:val="none" w:sz="0" w:space="0" w:color="auto"/>
        <w:right w:val="none" w:sz="0" w:space="0" w:color="auto"/>
      </w:divBdr>
    </w:div>
    <w:div w:id="1414282993">
      <w:bodyDiv w:val="1"/>
      <w:marLeft w:val="0"/>
      <w:marRight w:val="0"/>
      <w:marTop w:val="0"/>
      <w:marBottom w:val="0"/>
      <w:divBdr>
        <w:top w:val="none" w:sz="0" w:space="0" w:color="auto"/>
        <w:left w:val="none" w:sz="0" w:space="0" w:color="auto"/>
        <w:bottom w:val="none" w:sz="0" w:space="0" w:color="auto"/>
        <w:right w:val="none" w:sz="0" w:space="0" w:color="auto"/>
      </w:divBdr>
    </w:div>
    <w:div w:id="1453550503">
      <w:bodyDiv w:val="1"/>
      <w:marLeft w:val="0"/>
      <w:marRight w:val="0"/>
      <w:marTop w:val="0"/>
      <w:marBottom w:val="0"/>
      <w:divBdr>
        <w:top w:val="none" w:sz="0" w:space="0" w:color="auto"/>
        <w:left w:val="none" w:sz="0" w:space="0" w:color="auto"/>
        <w:bottom w:val="none" w:sz="0" w:space="0" w:color="auto"/>
        <w:right w:val="none" w:sz="0" w:space="0" w:color="auto"/>
      </w:divBdr>
    </w:div>
    <w:div w:id="1573351836">
      <w:bodyDiv w:val="1"/>
      <w:marLeft w:val="0"/>
      <w:marRight w:val="0"/>
      <w:marTop w:val="0"/>
      <w:marBottom w:val="0"/>
      <w:divBdr>
        <w:top w:val="none" w:sz="0" w:space="0" w:color="auto"/>
        <w:left w:val="none" w:sz="0" w:space="0" w:color="auto"/>
        <w:bottom w:val="none" w:sz="0" w:space="0" w:color="auto"/>
        <w:right w:val="none" w:sz="0" w:space="0" w:color="auto"/>
      </w:divBdr>
    </w:div>
    <w:div w:id="1579903735">
      <w:bodyDiv w:val="1"/>
      <w:marLeft w:val="0"/>
      <w:marRight w:val="0"/>
      <w:marTop w:val="0"/>
      <w:marBottom w:val="0"/>
      <w:divBdr>
        <w:top w:val="none" w:sz="0" w:space="0" w:color="auto"/>
        <w:left w:val="none" w:sz="0" w:space="0" w:color="auto"/>
        <w:bottom w:val="none" w:sz="0" w:space="0" w:color="auto"/>
        <w:right w:val="none" w:sz="0" w:space="0" w:color="auto"/>
      </w:divBdr>
    </w:div>
    <w:div w:id="1592349455">
      <w:bodyDiv w:val="1"/>
      <w:marLeft w:val="0"/>
      <w:marRight w:val="0"/>
      <w:marTop w:val="0"/>
      <w:marBottom w:val="0"/>
      <w:divBdr>
        <w:top w:val="none" w:sz="0" w:space="0" w:color="auto"/>
        <w:left w:val="none" w:sz="0" w:space="0" w:color="auto"/>
        <w:bottom w:val="none" w:sz="0" w:space="0" w:color="auto"/>
        <w:right w:val="none" w:sz="0" w:space="0" w:color="auto"/>
      </w:divBdr>
    </w:div>
    <w:div w:id="1597519843">
      <w:bodyDiv w:val="1"/>
      <w:marLeft w:val="0"/>
      <w:marRight w:val="0"/>
      <w:marTop w:val="0"/>
      <w:marBottom w:val="0"/>
      <w:divBdr>
        <w:top w:val="none" w:sz="0" w:space="0" w:color="auto"/>
        <w:left w:val="none" w:sz="0" w:space="0" w:color="auto"/>
        <w:bottom w:val="none" w:sz="0" w:space="0" w:color="auto"/>
        <w:right w:val="none" w:sz="0" w:space="0" w:color="auto"/>
      </w:divBdr>
    </w:div>
    <w:div w:id="1623923528">
      <w:bodyDiv w:val="1"/>
      <w:marLeft w:val="0"/>
      <w:marRight w:val="0"/>
      <w:marTop w:val="0"/>
      <w:marBottom w:val="0"/>
      <w:divBdr>
        <w:top w:val="none" w:sz="0" w:space="0" w:color="auto"/>
        <w:left w:val="none" w:sz="0" w:space="0" w:color="auto"/>
        <w:bottom w:val="none" w:sz="0" w:space="0" w:color="auto"/>
        <w:right w:val="none" w:sz="0" w:space="0" w:color="auto"/>
      </w:divBdr>
    </w:div>
    <w:div w:id="1636061981">
      <w:bodyDiv w:val="1"/>
      <w:marLeft w:val="0"/>
      <w:marRight w:val="0"/>
      <w:marTop w:val="0"/>
      <w:marBottom w:val="0"/>
      <w:divBdr>
        <w:top w:val="none" w:sz="0" w:space="0" w:color="auto"/>
        <w:left w:val="none" w:sz="0" w:space="0" w:color="auto"/>
        <w:bottom w:val="none" w:sz="0" w:space="0" w:color="auto"/>
        <w:right w:val="none" w:sz="0" w:space="0" w:color="auto"/>
      </w:divBdr>
    </w:div>
    <w:div w:id="1667202482">
      <w:bodyDiv w:val="1"/>
      <w:marLeft w:val="0"/>
      <w:marRight w:val="0"/>
      <w:marTop w:val="0"/>
      <w:marBottom w:val="0"/>
      <w:divBdr>
        <w:top w:val="none" w:sz="0" w:space="0" w:color="auto"/>
        <w:left w:val="none" w:sz="0" w:space="0" w:color="auto"/>
        <w:bottom w:val="none" w:sz="0" w:space="0" w:color="auto"/>
        <w:right w:val="none" w:sz="0" w:space="0" w:color="auto"/>
      </w:divBdr>
      <w:divsChild>
        <w:div w:id="258879814">
          <w:marLeft w:val="1063"/>
          <w:marRight w:val="0"/>
          <w:marTop w:val="0"/>
          <w:marBottom w:val="113"/>
          <w:divBdr>
            <w:top w:val="none" w:sz="0" w:space="0" w:color="auto"/>
            <w:left w:val="none" w:sz="0" w:space="0" w:color="auto"/>
            <w:bottom w:val="none" w:sz="0" w:space="0" w:color="auto"/>
            <w:right w:val="none" w:sz="0" w:space="0" w:color="auto"/>
          </w:divBdr>
        </w:div>
        <w:div w:id="286667280">
          <w:marLeft w:val="1063"/>
          <w:marRight w:val="0"/>
          <w:marTop w:val="0"/>
          <w:marBottom w:val="113"/>
          <w:divBdr>
            <w:top w:val="none" w:sz="0" w:space="0" w:color="auto"/>
            <w:left w:val="none" w:sz="0" w:space="0" w:color="auto"/>
            <w:bottom w:val="none" w:sz="0" w:space="0" w:color="auto"/>
            <w:right w:val="none" w:sz="0" w:space="0" w:color="auto"/>
          </w:divBdr>
        </w:div>
        <w:div w:id="414670199">
          <w:marLeft w:val="1063"/>
          <w:marRight w:val="0"/>
          <w:marTop w:val="0"/>
          <w:marBottom w:val="113"/>
          <w:divBdr>
            <w:top w:val="none" w:sz="0" w:space="0" w:color="auto"/>
            <w:left w:val="none" w:sz="0" w:space="0" w:color="auto"/>
            <w:bottom w:val="none" w:sz="0" w:space="0" w:color="auto"/>
            <w:right w:val="none" w:sz="0" w:space="0" w:color="auto"/>
          </w:divBdr>
        </w:div>
        <w:div w:id="542837020">
          <w:marLeft w:val="1063"/>
          <w:marRight w:val="0"/>
          <w:marTop w:val="0"/>
          <w:marBottom w:val="113"/>
          <w:divBdr>
            <w:top w:val="none" w:sz="0" w:space="0" w:color="auto"/>
            <w:left w:val="none" w:sz="0" w:space="0" w:color="auto"/>
            <w:bottom w:val="none" w:sz="0" w:space="0" w:color="auto"/>
            <w:right w:val="none" w:sz="0" w:space="0" w:color="auto"/>
          </w:divBdr>
        </w:div>
        <w:div w:id="954824867">
          <w:marLeft w:val="1063"/>
          <w:marRight w:val="0"/>
          <w:marTop w:val="0"/>
          <w:marBottom w:val="113"/>
          <w:divBdr>
            <w:top w:val="none" w:sz="0" w:space="0" w:color="auto"/>
            <w:left w:val="none" w:sz="0" w:space="0" w:color="auto"/>
            <w:bottom w:val="none" w:sz="0" w:space="0" w:color="auto"/>
            <w:right w:val="none" w:sz="0" w:space="0" w:color="auto"/>
          </w:divBdr>
        </w:div>
        <w:div w:id="1101339170">
          <w:marLeft w:val="1063"/>
          <w:marRight w:val="0"/>
          <w:marTop w:val="0"/>
          <w:marBottom w:val="113"/>
          <w:divBdr>
            <w:top w:val="none" w:sz="0" w:space="0" w:color="auto"/>
            <w:left w:val="none" w:sz="0" w:space="0" w:color="auto"/>
            <w:bottom w:val="none" w:sz="0" w:space="0" w:color="auto"/>
            <w:right w:val="none" w:sz="0" w:space="0" w:color="auto"/>
          </w:divBdr>
        </w:div>
      </w:divsChild>
    </w:div>
    <w:div w:id="1771004496">
      <w:bodyDiv w:val="1"/>
      <w:marLeft w:val="0"/>
      <w:marRight w:val="0"/>
      <w:marTop w:val="0"/>
      <w:marBottom w:val="0"/>
      <w:divBdr>
        <w:top w:val="none" w:sz="0" w:space="0" w:color="auto"/>
        <w:left w:val="none" w:sz="0" w:space="0" w:color="auto"/>
        <w:bottom w:val="none" w:sz="0" w:space="0" w:color="auto"/>
        <w:right w:val="none" w:sz="0" w:space="0" w:color="auto"/>
      </w:divBdr>
    </w:div>
    <w:div w:id="1788427973">
      <w:bodyDiv w:val="1"/>
      <w:marLeft w:val="0"/>
      <w:marRight w:val="0"/>
      <w:marTop w:val="0"/>
      <w:marBottom w:val="0"/>
      <w:divBdr>
        <w:top w:val="none" w:sz="0" w:space="0" w:color="auto"/>
        <w:left w:val="none" w:sz="0" w:space="0" w:color="auto"/>
        <w:bottom w:val="none" w:sz="0" w:space="0" w:color="auto"/>
        <w:right w:val="none" w:sz="0" w:space="0" w:color="auto"/>
      </w:divBdr>
    </w:div>
    <w:div w:id="1838225982">
      <w:bodyDiv w:val="1"/>
      <w:marLeft w:val="0"/>
      <w:marRight w:val="0"/>
      <w:marTop w:val="0"/>
      <w:marBottom w:val="0"/>
      <w:divBdr>
        <w:top w:val="none" w:sz="0" w:space="0" w:color="auto"/>
        <w:left w:val="none" w:sz="0" w:space="0" w:color="auto"/>
        <w:bottom w:val="none" w:sz="0" w:space="0" w:color="auto"/>
        <w:right w:val="none" w:sz="0" w:space="0" w:color="auto"/>
      </w:divBdr>
    </w:div>
    <w:div w:id="1949313962">
      <w:bodyDiv w:val="1"/>
      <w:marLeft w:val="0"/>
      <w:marRight w:val="0"/>
      <w:marTop w:val="0"/>
      <w:marBottom w:val="0"/>
      <w:divBdr>
        <w:top w:val="none" w:sz="0" w:space="0" w:color="auto"/>
        <w:left w:val="none" w:sz="0" w:space="0" w:color="auto"/>
        <w:bottom w:val="none" w:sz="0" w:space="0" w:color="auto"/>
        <w:right w:val="none" w:sz="0" w:space="0" w:color="auto"/>
      </w:divBdr>
    </w:div>
    <w:div w:id="1996101004">
      <w:bodyDiv w:val="1"/>
      <w:marLeft w:val="0"/>
      <w:marRight w:val="0"/>
      <w:marTop w:val="0"/>
      <w:marBottom w:val="0"/>
      <w:divBdr>
        <w:top w:val="none" w:sz="0" w:space="0" w:color="auto"/>
        <w:left w:val="none" w:sz="0" w:space="0" w:color="auto"/>
        <w:bottom w:val="none" w:sz="0" w:space="0" w:color="auto"/>
        <w:right w:val="none" w:sz="0" w:space="0" w:color="auto"/>
      </w:divBdr>
    </w:div>
    <w:div w:id="2018187144">
      <w:bodyDiv w:val="1"/>
      <w:marLeft w:val="0"/>
      <w:marRight w:val="0"/>
      <w:marTop w:val="0"/>
      <w:marBottom w:val="0"/>
      <w:divBdr>
        <w:top w:val="none" w:sz="0" w:space="0" w:color="auto"/>
        <w:left w:val="none" w:sz="0" w:space="0" w:color="auto"/>
        <w:bottom w:val="none" w:sz="0" w:space="0" w:color="auto"/>
        <w:right w:val="none" w:sz="0" w:space="0" w:color="auto"/>
      </w:divBdr>
    </w:div>
    <w:div w:id="2019455560">
      <w:bodyDiv w:val="1"/>
      <w:marLeft w:val="0"/>
      <w:marRight w:val="0"/>
      <w:marTop w:val="0"/>
      <w:marBottom w:val="0"/>
      <w:divBdr>
        <w:top w:val="none" w:sz="0" w:space="0" w:color="auto"/>
        <w:left w:val="none" w:sz="0" w:space="0" w:color="auto"/>
        <w:bottom w:val="none" w:sz="0" w:space="0" w:color="auto"/>
        <w:right w:val="none" w:sz="0" w:space="0" w:color="auto"/>
      </w:divBdr>
    </w:div>
    <w:div w:id="2019964107">
      <w:bodyDiv w:val="1"/>
      <w:marLeft w:val="0"/>
      <w:marRight w:val="0"/>
      <w:marTop w:val="0"/>
      <w:marBottom w:val="0"/>
      <w:divBdr>
        <w:top w:val="none" w:sz="0" w:space="0" w:color="auto"/>
        <w:left w:val="none" w:sz="0" w:space="0" w:color="auto"/>
        <w:bottom w:val="none" w:sz="0" w:space="0" w:color="auto"/>
        <w:right w:val="none" w:sz="0" w:space="0" w:color="auto"/>
      </w:divBdr>
    </w:div>
    <w:div w:id="210641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7BE2E258637B41B1E215EC3E83FFC1" ma:contentTypeVersion="9" ma:contentTypeDescription="Create a new document." ma:contentTypeScope="" ma:versionID="6a8ddef29dfc581f949ad3b2ea922a86">
  <xsd:schema xmlns:xsd="http://www.w3.org/2001/XMLSchema" xmlns:xs="http://www.w3.org/2001/XMLSchema" xmlns:p="http://schemas.microsoft.com/office/2006/metadata/properties" xmlns:ns3="ce27cbe3-32a9-4232-a515-87ed170a2167" xmlns:ns4="4b746ecd-2ae8-4b23-a652-fc121da2b183" targetNamespace="http://schemas.microsoft.com/office/2006/metadata/properties" ma:root="true" ma:fieldsID="01cdce60af5823b872991ab1155e9561" ns3:_="" ns4:_="">
    <xsd:import namespace="ce27cbe3-32a9-4232-a515-87ed170a2167"/>
    <xsd:import namespace="4b746ecd-2ae8-4b23-a652-fc121da2b18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27cbe3-32a9-4232-a515-87ed170a216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746ecd-2ae8-4b23-a652-fc121da2b18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B8F525-142F-4A13-965A-D580E2395B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27cbe3-32a9-4232-a515-87ed170a2167"/>
    <ds:schemaRef ds:uri="4b746ecd-2ae8-4b23-a652-fc121da2b1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276D8A-230B-4D48-89F8-8BD34045E475}">
  <ds:schemaRefs>
    <ds:schemaRef ds:uri="http://schemas.openxmlformats.org/officeDocument/2006/bibliography"/>
  </ds:schemaRefs>
</ds:datastoreItem>
</file>

<file path=customXml/itemProps3.xml><?xml version="1.0" encoding="utf-8"?>
<ds:datastoreItem xmlns:ds="http://schemas.openxmlformats.org/officeDocument/2006/customXml" ds:itemID="{DBFBA8EE-0D30-4EBE-B145-44B4957161F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720E86-3A0A-4D6F-AD62-0DF66C6D71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5</Pages>
  <Words>2530</Words>
  <Characters>14427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Kiruba Kesavan Resume</vt:lpstr>
    </vt:vector>
  </TitlesOfParts>
  <Company>WD</Company>
  <LinksUpToDate>false</LinksUpToDate>
  <CharactersWithSpaces>16924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Kiruba Kesavan Resume</dc:title>
  <dc:subject>Resume</dc:subject>
  <dc:creator>Kiruba Kesavan</dc:creator>
  <cp:keywords>Kiruba Kesavan QA Engineer</cp:keywords>
  <dc:description/>
  <cp:lastModifiedBy>anusha bandi</cp:lastModifiedBy>
  <cp:revision>14</cp:revision>
  <cp:lastPrinted>2021-01-20T05:53:00Z</cp:lastPrinted>
  <dcterms:created xsi:type="dcterms:W3CDTF">2021-01-20T04:45:00Z</dcterms:created>
  <dcterms:modified xsi:type="dcterms:W3CDTF">2021-12-07T20:55:00Z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0x010100047BE2E258637B41B1E215EC3E83FFC1</vt:lpwstr>
  </property>
</Properties>
</file>